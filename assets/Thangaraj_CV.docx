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43BDFB4" w14:textId="17E7569D" w:rsidR="00044079" w:rsidRPr="00203A51" w:rsidRDefault="006D00AA" w:rsidP="00580B54">
      <w:pPr>
        <w:pStyle w:val="divname"/>
        <w:tabs>
          <w:tab w:val="center" w:pos="5320"/>
        </w:tabs>
        <w:ind w:firstLine="283"/>
        <w:rPr>
          <w:rFonts w:ascii="Verdana" w:eastAsia="Verdana" w:hAnsi="Verdana" w:cs="Verdana"/>
          <w:b/>
          <w:bCs/>
        </w:rPr>
      </w:pPr>
      <w:r w:rsidRPr="00FE09C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66114DC" wp14:editId="06271633">
                <wp:simplePos x="0" y="0"/>
                <wp:positionH relativeFrom="column">
                  <wp:posOffset>-559297</wp:posOffset>
                </wp:positionH>
                <wp:positionV relativeFrom="paragraph">
                  <wp:posOffset>-302895</wp:posOffset>
                </wp:positionV>
                <wp:extent cx="7812633" cy="10058173"/>
                <wp:effectExtent l="0" t="0" r="0" b="635"/>
                <wp:wrapNone/>
                <wp:docPr id="10816945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633" cy="1005817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  <a:alpha val="176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34190" id="Rectangle 1" o:spid="_x0000_s1026" style="position:absolute;margin-left:-44.05pt;margin-top:-23.85pt;width:615.15pt;height:11in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" fillcolor="#e5dfec [663]" stroked="f" strokeweight="2pt">
                <v:fill opacity="11565f"/>
              </v:rect>
            </w:pict>
          </mc:Fallback>
        </mc:AlternateContent>
      </w:r>
      <w:r w:rsidR="00C76640" w:rsidRPr="00203A51">
        <w:rPr>
          <w:rStyle w:val="span"/>
          <w:rFonts w:ascii="Verdana" w:eastAsia="Verdana" w:hAnsi="Verdana" w:cs="Verdana"/>
          <w:b/>
          <w:bCs/>
          <w:sz w:val="44"/>
          <w:szCs w:val="44"/>
        </w:rPr>
        <w:t>THANGARAJAN</w:t>
      </w:r>
      <w:r w:rsidR="00C76640" w:rsidRPr="00203A51">
        <w:rPr>
          <w:rFonts w:ascii="Verdana" w:eastAsia="Verdana" w:hAnsi="Verdana" w:cs="Verdana"/>
          <w:b/>
          <w:bCs/>
        </w:rPr>
        <w:t xml:space="preserve"> </w:t>
      </w:r>
      <w:r w:rsidR="00FD0922" w:rsidRPr="00FD0922">
        <w:rPr>
          <w:rStyle w:val="spanlName"/>
          <w:rFonts w:ascii="Verdana" w:eastAsia="Verdana" w:hAnsi="Verdana" w:cs="Verdana"/>
          <w:sz w:val="44"/>
          <w:szCs w:val="44"/>
        </w:rPr>
        <w:t>TJ</w:t>
      </w:r>
    </w:p>
    <w:p w14:paraId="3801E478" w14:textId="6E00EEE0" w:rsidR="00044079" w:rsidRDefault="00B2016E">
      <w:pPr>
        <w:pStyle w:val="div"/>
        <w:spacing w:line="0" w:lineRule="atLeast"/>
        <w:rPr>
          <w:rFonts w:ascii="Verdana" w:eastAsia="Verdana" w:hAnsi="Verdana" w:cs="Verdana"/>
          <w:sz w:val="0"/>
          <w:szCs w:val="0"/>
        </w:rPr>
      </w:pPr>
      <w:r>
        <w:rPr>
          <w:rFonts w:ascii="Verdana" w:eastAsia="Verdana" w:hAnsi="Verdana" w:cs="Verdana"/>
          <w:sz w:val="0"/>
          <w:szCs w:val="0"/>
        </w:rPr>
        <w:t> </w:t>
      </w:r>
    </w:p>
    <w:p w14:paraId="3BA68E9C" w14:textId="1D1783DF" w:rsidR="00044079" w:rsidRDefault="006E7F84" w:rsidP="00580B54">
      <w:pPr>
        <w:pStyle w:val="divaddress"/>
        <w:tabs>
          <w:tab w:val="center" w:pos="5320"/>
        </w:tabs>
        <w:spacing w:before="60"/>
        <w:ind w:firstLine="141"/>
        <w:jc w:val="left"/>
        <w:rPr>
          <w:rFonts w:ascii="Verdana" w:eastAsia="Verdana" w:hAnsi="Verdana" w:cs="Verdana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ab/>
        <w:t xml:space="preserve">+91 99622 36932 | </w:t>
      </w:r>
      <w:r w:rsidR="00203A51">
        <w:rPr>
          <w:rStyle w:val="span"/>
          <w:rFonts w:ascii="Verdana" w:eastAsia="Verdana" w:hAnsi="Verdana" w:cs="Verdana"/>
          <w:sz w:val="20"/>
          <w:szCs w:val="20"/>
        </w:rPr>
        <w:t>hello@thangarajan.in</w:t>
      </w:r>
      <w:r>
        <w:rPr>
          <w:rFonts w:ascii="Verdana" w:eastAsia="Verdana" w:hAnsi="Verdana" w:cs="Verdana"/>
        </w:rPr>
        <w:t xml:space="preserve"> </w:t>
      </w:r>
      <w:bookmarkStart w:id="0" w:name="_Hlk211366474"/>
      <w:r w:rsidR="00203A51">
        <w:rPr>
          <w:rFonts w:ascii="Verdana" w:eastAsia="Verdana" w:hAnsi="Verdana" w:cs="Verdana"/>
        </w:rPr>
        <w:t xml:space="preserve">| </w:t>
      </w:r>
      <w:hyperlink r:id="rId7" w:history="1">
        <w:r w:rsidR="00203A51" w:rsidRPr="00203A51">
          <w:rPr>
            <w:rStyle w:val="Hyperlink"/>
            <w:rFonts w:ascii="Verdana" w:eastAsia="Verdana" w:hAnsi="Verdana" w:cs="Verdana"/>
            <w:noProof/>
          </w:rPr>
          <w:drawing>
            <wp:inline distT="0" distB="0" distL="0" distR="0" wp14:anchorId="7EFF8615" wp14:editId="3DBD30EC">
              <wp:extent cx="102413" cy="102413"/>
              <wp:effectExtent l="0" t="0" r="0" b="0"/>
              <wp:docPr id="446797186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6797186" name="Picture 446797186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089" cy="1070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03A51" w:rsidRPr="00203A51">
          <w:rPr>
            <w:rStyle w:val="Hyperlink"/>
            <w:rFonts w:ascii="Verdana" w:eastAsia="Verdana" w:hAnsi="Verdana" w:cs="Verdana"/>
          </w:rPr>
          <w:t xml:space="preserve"> LinkedIn</w:t>
        </w:r>
      </w:hyperlink>
      <w:bookmarkEnd w:id="0"/>
      <w:r w:rsidR="00203A51">
        <w:rPr>
          <w:rFonts w:ascii="Verdana" w:eastAsia="Verdana" w:hAnsi="Verdana" w:cs="Verdana"/>
        </w:rPr>
        <w:t xml:space="preserve"> | </w:t>
      </w:r>
      <w:hyperlink r:id="rId9" w:history="1">
        <w:r w:rsidR="00203A51">
          <w:rPr>
            <w:rFonts w:ascii="Verdana" w:eastAsia="Verdana" w:hAnsi="Verdana" w:cs="Verdana"/>
            <w:noProof/>
            <w:color w:val="0000FF" w:themeColor="hyperlink"/>
            <w:u w:val="single"/>
          </w:rPr>
          <w:drawing>
            <wp:inline distT="0" distB="0" distL="0" distR="0" wp14:anchorId="51F58852" wp14:editId="7ED453E0">
              <wp:extent cx="98755" cy="98755"/>
              <wp:effectExtent l="0" t="0" r="0" b="0"/>
              <wp:docPr id="1598042838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98042838" name="Picture 1598042838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4313" cy="10431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03A51" w:rsidRPr="00203A51">
          <w:rPr>
            <w:rStyle w:val="Hyperlink"/>
            <w:rFonts w:ascii="Verdana" w:eastAsia="Verdana" w:hAnsi="Verdana" w:cs="Verdana"/>
          </w:rPr>
          <w:t xml:space="preserve"> </w:t>
        </w:r>
        <w:proofErr w:type="spellStart"/>
        <w:r w:rsidR="00203A51">
          <w:rPr>
            <w:rStyle w:val="Hyperlink"/>
            <w:rFonts w:ascii="Verdana" w:eastAsia="Verdana" w:hAnsi="Verdana" w:cs="Verdana"/>
          </w:rPr>
          <w:t>Behance</w:t>
        </w:r>
        <w:proofErr w:type="spellEnd"/>
      </w:hyperlink>
      <w:r w:rsidR="00203A51">
        <w:rPr>
          <w:rFonts w:ascii="Verdana" w:eastAsia="Verdana" w:hAnsi="Verdana" w:cs="Verdana"/>
        </w:rPr>
        <w:t xml:space="preserve"> | </w:t>
      </w:r>
      <w:hyperlink r:id="rId11" w:history="1">
        <w:r w:rsidR="00203A51" w:rsidRPr="00203A51">
          <w:rPr>
            <w:rStyle w:val="Hyperlink"/>
            <w:rFonts w:ascii="Verdana" w:eastAsia="Verdana" w:hAnsi="Verdana" w:cs="Verdana"/>
            <w:noProof/>
          </w:rPr>
          <w:drawing>
            <wp:inline distT="0" distB="0" distL="0" distR="0" wp14:anchorId="61C70C55" wp14:editId="248B6777">
              <wp:extent cx="90805" cy="90805"/>
              <wp:effectExtent l="0" t="0" r="4445" b="4445"/>
              <wp:docPr id="860201717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60201717" name="Picture 860201717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262" cy="992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03A51" w:rsidRPr="00203A51">
          <w:rPr>
            <w:rStyle w:val="Hyperlink"/>
            <w:rFonts w:ascii="Verdana" w:eastAsia="Verdana" w:hAnsi="Verdana" w:cs="Verdana"/>
          </w:rPr>
          <w:t xml:space="preserve"> My Works</w:t>
        </w:r>
      </w:hyperlink>
    </w:p>
    <w:p w14:paraId="3C210BD0" w14:textId="49BDADAB" w:rsidR="00A71E52" w:rsidRDefault="00B2016E" w:rsidP="00A71E52">
      <w:pPr>
        <w:pStyle w:val="divdocumentdivsectiontitle"/>
        <w:spacing w:before="200" w:after="40"/>
        <w:jc w:val="center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Summary</w:t>
      </w:r>
    </w:p>
    <w:p w14:paraId="3E4F6548" w14:textId="1B019ED2" w:rsidR="00A71E52" w:rsidRPr="00FE09CC" w:rsidRDefault="00BD7A52" w:rsidP="00FE09CC">
      <w:pPr>
        <w:pStyle w:val="divdocumentdivsectiontitle"/>
        <w:spacing w:before="200" w:after="40"/>
        <w:rPr>
          <w:rFonts w:ascii="Verdana" w:eastAsia="Verdana" w:hAnsi="Verdana" w:cs="Verdana"/>
          <w:b/>
          <w:bCs/>
          <w:sz w:val="18"/>
          <w:szCs w:val="18"/>
        </w:rPr>
      </w:pPr>
      <w:r w:rsidRPr="00A71E52">
        <w:rPr>
          <w:rFonts w:ascii="Verdana" w:eastAsia="Verdana" w:hAnsi="Verdana" w:cs="Verdana"/>
          <w:color w:val="auto"/>
          <w:sz w:val="18"/>
          <w:szCs w:val="18"/>
        </w:rPr>
        <w:t>Senior UI/UX Designer with</w:t>
      </w:r>
      <w:r w:rsidR="00FF085D" w:rsidRPr="00A71E52">
        <w:rPr>
          <w:rFonts w:ascii="Verdana" w:eastAsia="Verdana" w:hAnsi="Verdana" w:cs="Verdana"/>
          <w:color w:val="auto"/>
          <w:sz w:val="18"/>
          <w:szCs w:val="18"/>
        </w:rPr>
        <w:t xml:space="preserve"> 13 years of IT experience across diverse B2B domains including Retail, Supply Chain, FinTech, HR Tech, Media, and eCommerce, Where I worked on ITIL-aligned support projects and grew into a self-taught UI/UX designer. This journey shaped my ability to design enterprise B2B SaaS products. I specialize in building SaaS platforms and enterprise tools that simplify complex workflows.</w:t>
      </w:r>
    </w:p>
    <w:p w14:paraId="72921A40" w14:textId="7BC74A86" w:rsidR="00044079" w:rsidRDefault="00B2016E">
      <w:pPr>
        <w:pStyle w:val="divdocumentdivsectiontitle"/>
        <w:spacing w:before="200" w:after="40"/>
        <w:jc w:val="center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Skills</w:t>
      </w:r>
    </w:p>
    <w:tbl>
      <w:tblPr>
        <w:tblStyle w:val="divdocumenttable"/>
        <w:tblW w:w="10990" w:type="dxa"/>
        <w:tblInd w:w="1134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70"/>
        <w:gridCol w:w="5320"/>
      </w:tblGrid>
      <w:tr w:rsidR="00044079" w14:paraId="5799C557" w14:textId="77777777" w:rsidTr="00356022">
        <w:tc>
          <w:tcPr>
            <w:tcW w:w="56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D6BEAE" w14:textId="617AEC8F" w:rsidR="00B36EE5" w:rsidRPr="00B36EE5" w:rsidRDefault="00B36EE5" w:rsidP="00B36EE5">
            <w:pPr>
              <w:pStyle w:val="ulli"/>
              <w:spacing w:line="280" w:lineRule="atLeast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0B36EE5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 xml:space="preserve">Design </w:t>
            </w:r>
          </w:p>
          <w:p w14:paraId="69CCE3D0" w14:textId="75F4CF85" w:rsidR="00B36EE5" w:rsidRPr="00A71E52" w:rsidRDefault="00B36EE5" w:rsidP="00B36EE5">
            <w:pPr>
              <w:pStyle w:val="ulli"/>
              <w:numPr>
                <w:ilvl w:val="0"/>
                <w:numId w:val="9"/>
              </w:numPr>
              <w:spacing w:line="280" w:lineRule="atLeast"/>
              <w:rPr>
                <w:rFonts w:ascii="Verdana" w:eastAsia="Verdana" w:hAnsi="Verdana" w:cs="Verdana"/>
                <w:sz w:val="18"/>
                <w:szCs w:val="18"/>
              </w:rPr>
            </w:pPr>
            <w:r w:rsidRPr="00A71E52">
              <w:rPr>
                <w:rFonts w:ascii="Verdana" w:eastAsia="Verdana" w:hAnsi="Verdana" w:cs="Verdana"/>
                <w:sz w:val="18"/>
                <w:szCs w:val="18"/>
              </w:rPr>
              <w:t xml:space="preserve">User Experience </w:t>
            </w:r>
          </w:p>
          <w:p w14:paraId="7E6707C9" w14:textId="0AC10CC5" w:rsidR="00B34B15" w:rsidRPr="00A71E52" w:rsidRDefault="00B34B15" w:rsidP="00B34B15">
            <w:pPr>
              <w:pStyle w:val="ulli"/>
              <w:numPr>
                <w:ilvl w:val="0"/>
                <w:numId w:val="9"/>
              </w:numPr>
              <w:spacing w:line="280" w:lineRule="atLeast"/>
              <w:rPr>
                <w:rFonts w:ascii="Verdana" w:eastAsia="Verdana" w:hAnsi="Verdana" w:cs="Verdana"/>
                <w:sz w:val="18"/>
                <w:szCs w:val="18"/>
              </w:rPr>
            </w:pPr>
            <w:r w:rsidRPr="00A71E52">
              <w:rPr>
                <w:rFonts w:ascii="Verdana" w:eastAsia="Verdana" w:hAnsi="Verdana" w:cs="Verdana"/>
                <w:sz w:val="18"/>
                <w:szCs w:val="18"/>
              </w:rPr>
              <w:t xml:space="preserve">User Interface </w:t>
            </w:r>
          </w:p>
          <w:p w14:paraId="3932C037" w14:textId="48288607" w:rsidR="00B36EE5" w:rsidRPr="00A71E52" w:rsidRDefault="00B36EE5" w:rsidP="00B36EE5">
            <w:pPr>
              <w:pStyle w:val="ulli"/>
              <w:numPr>
                <w:ilvl w:val="0"/>
                <w:numId w:val="9"/>
              </w:numPr>
              <w:spacing w:line="280" w:lineRule="atLeast"/>
              <w:rPr>
                <w:rFonts w:ascii="Verdana" w:eastAsia="Verdana" w:hAnsi="Verdana" w:cs="Verdana"/>
                <w:sz w:val="18"/>
                <w:szCs w:val="18"/>
              </w:rPr>
            </w:pPr>
            <w:r w:rsidRPr="00A71E52">
              <w:rPr>
                <w:rFonts w:ascii="Verdana" w:eastAsia="Verdana" w:hAnsi="Verdana" w:cs="Verdana"/>
                <w:sz w:val="18"/>
                <w:szCs w:val="18"/>
              </w:rPr>
              <w:t xml:space="preserve">Interactive Prototyping </w:t>
            </w:r>
          </w:p>
          <w:p w14:paraId="47217C00" w14:textId="77777777" w:rsidR="00B36EE5" w:rsidRPr="00A71E52" w:rsidRDefault="00B36EE5" w:rsidP="00B36EE5">
            <w:pPr>
              <w:pStyle w:val="ulli"/>
              <w:numPr>
                <w:ilvl w:val="0"/>
                <w:numId w:val="9"/>
              </w:numPr>
              <w:spacing w:line="280" w:lineRule="atLeast"/>
              <w:rPr>
                <w:rFonts w:ascii="Verdana" w:eastAsia="Verdana" w:hAnsi="Verdana" w:cs="Verdana"/>
                <w:sz w:val="18"/>
                <w:szCs w:val="18"/>
              </w:rPr>
            </w:pPr>
            <w:r w:rsidRPr="00A71E52">
              <w:rPr>
                <w:rFonts w:ascii="Verdana" w:eastAsia="Verdana" w:hAnsi="Verdana" w:cs="Verdana"/>
                <w:sz w:val="18"/>
                <w:szCs w:val="18"/>
              </w:rPr>
              <w:t xml:space="preserve">Concept Sketches </w:t>
            </w:r>
          </w:p>
          <w:p w14:paraId="087149F3" w14:textId="5E0939B4" w:rsidR="00B36EE5" w:rsidRPr="00A71E52" w:rsidRDefault="00B36EE5" w:rsidP="00B36EE5">
            <w:pPr>
              <w:pStyle w:val="ulli"/>
              <w:numPr>
                <w:ilvl w:val="0"/>
                <w:numId w:val="9"/>
              </w:numPr>
              <w:spacing w:line="280" w:lineRule="atLeast"/>
              <w:rPr>
                <w:rFonts w:ascii="Verdana" w:eastAsia="Verdana" w:hAnsi="Verdana" w:cs="Verdana"/>
                <w:sz w:val="18"/>
                <w:szCs w:val="18"/>
              </w:rPr>
            </w:pPr>
            <w:r w:rsidRPr="00A71E52">
              <w:rPr>
                <w:rFonts w:ascii="Verdana" w:eastAsia="Verdana" w:hAnsi="Verdana" w:cs="Verdana"/>
                <w:sz w:val="18"/>
                <w:szCs w:val="18"/>
              </w:rPr>
              <w:t xml:space="preserve">Wireframing </w:t>
            </w:r>
          </w:p>
          <w:p w14:paraId="1DB84C66" w14:textId="77777777" w:rsidR="00B36EE5" w:rsidRPr="00A71E52" w:rsidRDefault="00B36EE5" w:rsidP="00B36EE5">
            <w:pPr>
              <w:pStyle w:val="ulli"/>
              <w:numPr>
                <w:ilvl w:val="0"/>
                <w:numId w:val="9"/>
              </w:numPr>
              <w:spacing w:line="280" w:lineRule="atLeast"/>
              <w:rPr>
                <w:rFonts w:ascii="Verdana" w:eastAsia="Verdana" w:hAnsi="Verdana" w:cs="Verdana"/>
                <w:sz w:val="18"/>
                <w:szCs w:val="18"/>
              </w:rPr>
            </w:pPr>
            <w:r w:rsidRPr="00A71E52">
              <w:rPr>
                <w:rFonts w:ascii="Verdana" w:eastAsia="Verdana" w:hAnsi="Verdana" w:cs="Verdana"/>
                <w:sz w:val="18"/>
                <w:szCs w:val="18"/>
              </w:rPr>
              <w:t xml:space="preserve">Low-High Fidelity Mockups </w:t>
            </w:r>
          </w:p>
          <w:p w14:paraId="2D11FE5E" w14:textId="56B3BDB2" w:rsidR="00B36EE5" w:rsidRPr="00A71E52" w:rsidRDefault="00B36EE5" w:rsidP="00B36EE5">
            <w:pPr>
              <w:pStyle w:val="ulli"/>
              <w:numPr>
                <w:ilvl w:val="0"/>
                <w:numId w:val="9"/>
              </w:numPr>
              <w:spacing w:line="280" w:lineRule="atLeast"/>
              <w:rPr>
                <w:rFonts w:ascii="Verdana" w:eastAsia="Verdana" w:hAnsi="Verdana" w:cs="Verdana"/>
                <w:sz w:val="18"/>
                <w:szCs w:val="18"/>
              </w:rPr>
            </w:pPr>
            <w:r w:rsidRPr="00A71E52">
              <w:rPr>
                <w:rFonts w:ascii="Verdana" w:eastAsia="Verdana" w:hAnsi="Verdana" w:cs="Verdana"/>
                <w:sz w:val="18"/>
                <w:szCs w:val="18"/>
              </w:rPr>
              <w:t xml:space="preserve">Color theory </w:t>
            </w:r>
          </w:p>
          <w:p w14:paraId="5EF4C5E8" w14:textId="20E27F2C" w:rsidR="00B36EE5" w:rsidRPr="00A71E52" w:rsidRDefault="00B36EE5" w:rsidP="00B36EE5">
            <w:pPr>
              <w:pStyle w:val="ulli"/>
              <w:numPr>
                <w:ilvl w:val="0"/>
                <w:numId w:val="9"/>
              </w:numPr>
              <w:spacing w:line="280" w:lineRule="atLeast"/>
              <w:rPr>
                <w:rFonts w:ascii="Verdana" w:eastAsia="Verdana" w:hAnsi="Verdana" w:cs="Verdana"/>
                <w:sz w:val="18"/>
                <w:szCs w:val="18"/>
              </w:rPr>
            </w:pPr>
            <w:r w:rsidRPr="00A71E52">
              <w:rPr>
                <w:rFonts w:ascii="Verdana" w:eastAsia="Verdana" w:hAnsi="Verdana" w:cs="Verdana"/>
                <w:sz w:val="18"/>
                <w:szCs w:val="18"/>
              </w:rPr>
              <w:t>Typography</w:t>
            </w:r>
          </w:p>
          <w:p w14:paraId="3337E7E0" w14:textId="77777777" w:rsidR="00956BD2" w:rsidRPr="00A71E52" w:rsidRDefault="00956BD2" w:rsidP="008B4D48">
            <w:pPr>
              <w:pStyle w:val="ulli"/>
              <w:spacing w:line="280" w:lineRule="atLeast"/>
              <w:rPr>
                <w:rFonts w:ascii="Verdana" w:eastAsia="Verdana" w:hAnsi="Verdana" w:cs="Verdana"/>
                <w:sz w:val="16"/>
                <w:szCs w:val="16"/>
              </w:rPr>
            </w:pPr>
          </w:p>
          <w:p w14:paraId="4C741664" w14:textId="77777777" w:rsidR="00B2016E" w:rsidRDefault="00B2016E" w:rsidP="00B414CA">
            <w:pPr>
              <w:pStyle w:val="ulli"/>
              <w:spacing w:line="280" w:lineRule="atLeast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</w:p>
          <w:p w14:paraId="3BF84DB0" w14:textId="77777777" w:rsidR="00B2016E" w:rsidRDefault="00B2016E" w:rsidP="00B414CA">
            <w:pPr>
              <w:pStyle w:val="ulli"/>
              <w:spacing w:line="280" w:lineRule="atLeast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</w:p>
          <w:p w14:paraId="2A9D2276" w14:textId="1C8BD85E" w:rsidR="00B414CA" w:rsidRPr="00B36EE5" w:rsidRDefault="00B414CA" w:rsidP="00B414CA">
            <w:pPr>
              <w:pStyle w:val="ulli"/>
              <w:spacing w:line="280" w:lineRule="atLeast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Tools</w:t>
            </w:r>
          </w:p>
          <w:p w14:paraId="693FD5D1" w14:textId="77777777" w:rsidR="00B414CA" w:rsidRPr="00FE09CC" w:rsidRDefault="00B414CA" w:rsidP="00B414CA">
            <w:pPr>
              <w:pStyle w:val="ulli"/>
              <w:numPr>
                <w:ilvl w:val="0"/>
                <w:numId w:val="9"/>
              </w:numPr>
              <w:spacing w:line="280" w:lineRule="atLeast"/>
              <w:rPr>
                <w:rFonts w:ascii="Verdana" w:eastAsia="Verdana" w:hAnsi="Verdana" w:cs="Verdana"/>
                <w:sz w:val="18"/>
                <w:szCs w:val="18"/>
              </w:rPr>
            </w:pPr>
            <w:r w:rsidRPr="00FE09CC">
              <w:rPr>
                <w:rFonts w:ascii="Verdana" w:eastAsia="Verdana" w:hAnsi="Verdana" w:cs="Verdana"/>
                <w:sz w:val="18"/>
                <w:szCs w:val="18"/>
              </w:rPr>
              <w:t>Figma</w:t>
            </w:r>
          </w:p>
          <w:p w14:paraId="50FAA1AB" w14:textId="77777777" w:rsidR="00B414CA" w:rsidRPr="00FE09CC" w:rsidRDefault="00B414CA" w:rsidP="00B414CA">
            <w:pPr>
              <w:pStyle w:val="ulli"/>
              <w:numPr>
                <w:ilvl w:val="0"/>
                <w:numId w:val="9"/>
              </w:numPr>
              <w:spacing w:line="280" w:lineRule="atLeast"/>
              <w:rPr>
                <w:rFonts w:ascii="Verdana" w:eastAsia="Verdana" w:hAnsi="Verdana" w:cs="Verdana"/>
                <w:sz w:val="18"/>
                <w:szCs w:val="18"/>
              </w:rPr>
            </w:pPr>
            <w:r w:rsidRPr="00FE09CC">
              <w:rPr>
                <w:rFonts w:ascii="Verdana" w:eastAsia="Verdana" w:hAnsi="Verdana" w:cs="Verdana"/>
                <w:sz w:val="18"/>
                <w:szCs w:val="18"/>
              </w:rPr>
              <w:t>Miro</w:t>
            </w:r>
          </w:p>
          <w:p w14:paraId="3A1908CB" w14:textId="77777777" w:rsidR="00B414CA" w:rsidRPr="00FE09CC" w:rsidRDefault="00B414CA" w:rsidP="00B414CA">
            <w:pPr>
              <w:pStyle w:val="ulli"/>
              <w:numPr>
                <w:ilvl w:val="0"/>
                <w:numId w:val="9"/>
              </w:numPr>
              <w:spacing w:line="280" w:lineRule="atLeast"/>
              <w:rPr>
                <w:rFonts w:ascii="Verdana" w:eastAsia="Verdana" w:hAnsi="Verdana" w:cs="Verdana"/>
                <w:sz w:val="18"/>
                <w:szCs w:val="18"/>
              </w:rPr>
            </w:pPr>
            <w:r w:rsidRPr="00FE09CC">
              <w:rPr>
                <w:rFonts w:ascii="Verdana" w:eastAsia="Verdana" w:hAnsi="Verdana" w:cs="Verdana"/>
                <w:sz w:val="18"/>
                <w:szCs w:val="18"/>
              </w:rPr>
              <w:t>Balsamiq</w:t>
            </w:r>
          </w:p>
          <w:p w14:paraId="6D732E42" w14:textId="77777777" w:rsidR="00B414CA" w:rsidRPr="00FE09CC" w:rsidRDefault="00B414CA" w:rsidP="00B414CA">
            <w:pPr>
              <w:pStyle w:val="ulli"/>
              <w:numPr>
                <w:ilvl w:val="0"/>
                <w:numId w:val="9"/>
              </w:numPr>
              <w:spacing w:line="280" w:lineRule="atLeast"/>
              <w:rPr>
                <w:rFonts w:ascii="Verdana" w:eastAsia="Verdana" w:hAnsi="Verdana" w:cs="Verdana"/>
                <w:sz w:val="18"/>
                <w:szCs w:val="18"/>
              </w:rPr>
            </w:pPr>
            <w:r w:rsidRPr="00FE09CC">
              <w:rPr>
                <w:rFonts w:ascii="Verdana" w:eastAsia="Verdana" w:hAnsi="Verdana" w:cs="Verdana"/>
                <w:sz w:val="18"/>
                <w:szCs w:val="18"/>
              </w:rPr>
              <w:t>Canva</w:t>
            </w:r>
          </w:p>
          <w:p w14:paraId="76C283FF" w14:textId="77777777" w:rsidR="00B414CA" w:rsidRPr="00FE09CC" w:rsidRDefault="00B414CA" w:rsidP="00B414CA">
            <w:pPr>
              <w:pStyle w:val="ulli"/>
              <w:numPr>
                <w:ilvl w:val="0"/>
                <w:numId w:val="9"/>
              </w:numPr>
              <w:spacing w:line="280" w:lineRule="atLeast"/>
              <w:rPr>
                <w:rFonts w:ascii="Verdana" w:eastAsia="Verdana" w:hAnsi="Verdana" w:cs="Verdana"/>
                <w:sz w:val="18"/>
                <w:szCs w:val="18"/>
              </w:rPr>
            </w:pPr>
            <w:r w:rsidRPr="00FE09CC">
              <w:rPr>
                <w:rFonts w:ascii="Verdana" w:eastAsia="Verdana" w:hAnsi="Verdana" w:cs="Verdana"/>
                <w:sz w:val="18"/>
                <w:szCs w:val="18"/>
              </w:rPr>
              <w:t>Notion</w:t>
            </w:r>
          </w:p>
          <w:p w14:paraId="1F4ECEBE" w14:textId="77777777" w:rsidR="00B414CA" w:rsidRPr="00FE09CC" w:rsidRDefault="00B414CA" w:rsidP="00B414CA">
            <w:pPr>
              <w:pStyle w:val="ulli"/>
              <w:numPr>
                <w:ilvl w:val="0"/>
                <w:numId w:val="9"/>
              </w:numPr>
              <w:spacing w:line="280" w:lineRule="atLeast"/>
              <w:rPr>
                <w:rFonts w:ascii="Verdana" w:eastAsia="Verdana" w:hAnsi="Verdana" w:cs="Verdana"/>
                <w:sz w:val="18"/>
                <w:szCs w:val="18"/>
              </w:rPr>
            </w:pPr>
            <w:r w:rsidRPr="00FE09CC">
              <w:rPr>
                <w:rFonts w:ascii="Verdana" w:eastAsia="Verdana" w:hAnsi="Verdana" w:cs="Verdana"/>
                <w:sz w:val="18"/>
                <w:szCs w:val="18"/>
              </w:rPr>
              <w:t>Photoshop</w:t>
            </w:r>
          </w:p>
          <w:p w14:paraId="457E7137" w14:textId="77777777" w:rsidR="00B414CA" w:rsidRPr="00FE09CC" w:rsidRDefault="00B414CA" w:rsidP="00B414CA">
            <w:pPr>
              <w:pStyle w:val="ulli"/>
              <w:numPr>
                <w:ilvl w:val="0"/>
                <w:numId w:val="9"/>
              </w:numPr>
              <w:spacing w:line="280" w:lineRule="atLeast"/>
              <w:rPr>
                <w:rFonts w:ascii="Verdana" w:eastAsia="Verdana" w:hAnsi="Verdana" w:cs="Verdana"/>
                <w:sz w:val="18"/>
                <w:szCs w:val="18"/>
              </w:rPr>
            </w:pPr>
            <w:r w:rsidRPr="00FE09CC">
              <w:rPr>
                <w:rFonts w:ascii="Verdana" w:eastAsia="Verdana" w:hAnsi="Verdana" w:cs="Verdana"/>
                <w:sz w:val="18"/>
                <w:szCs w:val="18"/>
              </w:rPr>
              <w:t>Illustrator</w:t>
            </w:r>
          </w:p>
          <w:p w14:paraId="126A0653" w14:textId="4CED450A" w:rsidR="00356022" w:rsidRPr="00FE09CC" w:rsidRDefault="00B414CA" w:rsidP="00B414CA">
            <w:pPr>
              <w:pStyle w:val="ulli"/>
              <w:numPr>
                <w:ilvl w:val="0"/>
                <w:numId w:val="9"/>
              </w:numPr>
              <w:spacing w:line="280" w:lineRule="atLeast"/>
              <w:rPr>
                <w:rFonts w:ascii="Verdana" w:eastAsia="Verdana" w:hAnsi="Verdana" w:cs="Verdana"/>
                <w:sz w:val="18"/>
                <w:szCs w:val="18"/>
              </w:rPr>
            </w:pPr>
            <w:r w:rsidRPr="00FE09CC">
              <w:rPr>
                <w:rFonts w:ascii="Verdana" w:eastAsia="Verdana" w:hAnsi="Verdana" w:cs="Verdana"/>
                <w:sz w:val="18"/>
                <w:szCs w:val="18"/>
              </w:rPr>
              <w:t>Pen &amp; Paper</w:t>
            </w:r>
          </w:p>
          <w:p w14:paraId="2320F800" w14:textId="77777777" w:rsidR="00B36EE5" w:rsidRDefault="00B36EE5" w:rsidP="00B36EE5">
            <w:pPr>
              <w:pStyle w:val="ulli"/>
              <w:spacing w:line="280" w:lineRule="atLeast"/>
              <w:rPr>
                <w:rFonts w:ascii="Verdana" w:eastAsia="Verdana" w:hAnsi="Verdana" w:cs="Verdana"/>
                <w:sz w:val="22"/>
                <w:szCs w:val="22"/>
              </w:rPr>
            </w:pPr>
          </w:p>
          <w:p w14:paraId="40ECFA2B" w14:textId="36833924" w:rsidR="00E66DC0" w:rsidRPr="007A2BFF" w:rsidRDefault="00ED3518" w:rsidP="007A2BFF">
            <w:pPr>
              <w:spacing w:line="14" w:lineRule="exact"/>
            </w:pPr>
            <w:r>
              <w:rPr>
                <w:color w:val="FFFFFF"/>
                <w:sz w:val="2"/>
              </w:rPr>
              <w:t>#HRJ#ab189e41-3443-4b1b-8111-4ae7cae63246#</w:t>
            </w:r>
          </w:p>
        </w:tc>
        <w:tc>
          <w:tcPr>
            <w:tcW w:w="532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47AB65" w14:textId="7A078DBC" w:rsidR="00B36EE5" w:rsidRPr="00B36EE5" w:rsidRDefault="00B36EE5" w:rsidP="00B36EE5">
            <w:pPr>
              <w:pStyle w:val="ulli"/>
              <w:spacing w:line="280" w:lineRule="atLeast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 w:rsidRPr="00B36EE5"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Research</w:t>
            </w:r>
          </w:p>
          <w:p w14:paraId="49CD7065" w14:textId="55B6E5A9" w:rsidR="00B36EE5" w:rsidRPr="00A71E52" w:rsidRDefault="00B36EE5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Verdana" w:eastAsia="Verdana" w:hAnsi="Verdana" w:cs="Verdana"/>
                <w:sz w:val="18"/>
                <w:szCs w:val="18"/>
              </w:rPr>
            </w:pPr>
            <w:r w:rsidRPr="00A71E52">
              <w:rPr>
                <w:rFonts w:ascii="Verdana" w:eastAsia="Verdana" w:hAnsi="Verdana" w:cs="Verdana"/>
                <w:sz w:val="18"/>
                <w:szCs w:val="18"/>
              </w:rPr>
              <w:t xml:space="preserve">User Research </w:t>
            </w:r>
          </w:p>
          <w:p w14:paraId="4B78ECAE" w14:textId="77777777" w:rsidR="00B36EE5" w:rsidRPr="00A71E52" w:rsidRDefault="00B36EE5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Verdana" w:eastAsia="Verdana" w:hAnsi="Verdana" w:cs="Verdana"/>
                <w:sz w:val="18"/>
                <w:szCs w:val="18"/>
              </w:rPr>
            </w:pPr>
            <w:r w:rsidRPr="00A71E52">
              <w:rPr>
                <w:rFonts w:ascii="Verdana" w:eastAsia="Verdana" w:hAnsi="Verdana" w:cs="Verdana"/>
                <w:sz w:val="18"/>
                <w:szCs w:val="18"/>
              </w:rPr>
              <w:t>Usability Testing</w:t>
            </w:r>
          </w:p>
          <w:p w14:paraId="7DAAAA73" w14:textId="77777777" w:rsidR="00B36EE5" w:rsidRPr="00A71E52" w:rsidRDefault="00B36EE5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Verdana" w:eastAsia="Verdana" w:hAnsi="Verdana" w:cs="Verdana"/>
                <w:sz w:val="18"/>
                <w:szCs w:val="18"/>
              </w:rPr>
            </w:pPr>
            <w:r w:rsidRPr="00A71E52">
              <w:rPr>
                <w:rFonts w:ascii="Verdana" w:eastAsia="Verdana" w:hAnsi="Verdana" w:cs="Verdana"/>
                <w:sz w:val="18"/>
                <w:szCs w:val="18"/>
              </w:rPr>
              <w:t>Quantitative Analysis</w:t>
            </w:r>
          </w:p>
          <w:p w14:paraId="21031CD1" w14:textId="77777777" w:rsidR="00B36EE5" w:rsidRPr="00A71E52" w:rsidRDefault="00B36EE5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Verdana" w:eastAsia="Verdana" w:hAnsi="Verdana" w:cs="Verdana"/>
                <w:sz w:val="18"/>
                <w:szCs w:val="18"/>
              </w:rPr>
            </w:pPr>
            <w:r w:rsidRPr="00A71E52">
              <w:rPr>
                <w:rFonts w:ascii="Verdana" w:eastAsia="Verdana" w:hAnsi="Verdana" w:cs="Verdana"/>
                <w:sz w:val="18"/>
                <w:szCs w:val="18"/>
              </w:rPr>
              <w:t>Competitor Analysis</w:t>
            </w:r>
          </w:p>
          <w:p w14:paraId="6D03202A" w14:textId="77777777" w:rsidR="00B36EE5" w:rsidRPr="00A71E52" w:rsidRDefault="00B36EE5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Verdana" w:eastAsia="Verdana" w:hAnsi="Verdana" w:cs="Verdana"/>
                <w:sz w:val="18"/>
                <w:szCs w:val="18"/>
              </w:rPr>
            </w:pPr>
            <w:r w:rsidRPr="00A71E52">
              <w:rPr>
                <w:rFonts w:ascii="Verdana" w:eastAsia="Verdana" w:hAnsi="Verdana" w:cs="Verdana"/>
                <w:sz w:val="18"/>
                <w:szCs w:val="18"/>
              </w:rPr>
              <w:t>Design Strategy</w:t>
            </w:r>
          </w:p>
          <w:p w14:paraId="49C258F4" w14:textId="77777777" w:rsidR="00B36EE5" w:rsidRPr="00A71E52" w:rsidRDefault="00B36EE5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Verdana" w:eastAsia="Verdana" w:hAnsi="Verdana" w:cs="Verdana"/>
                <w:sz w:val="18"/>
                <w:szCs w:val="18"/>
              </w:rPr>
            </w:pPr>
            <w:r w:rsidRPr="00A71E52">
              <w:rPr>
                <w:rFonts w:ascii="Verdana" w:eastAsia="Verdana" w:hAnsi="Verdana" w:cs="Verdana"/>
                <w:sz w:val="18"/>
                <w:szCs w:val="18"/>
              </w:rPr>
              <w:t>User Flow</w:t>
            </w:r>
          </w:p>
          <w:p w14:paraId="030CC5C2" w14:textId="77777777" w:rsidR="00B36EE5" w:rsidRPr="00A71E52" w:rsidRDefault="00B36EE5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Verdana" w:eastAsia="Verdana" w:hAnsi="Verdana" w:cs="Verdana"/>
                <w:sz w:val="18"/>
                <w:szCs w:val="18"/>
              </w:rPr>
            </w:pPr>
            <w:r w:rsidRPr="00A71E52">
              <w:rPr>
                <w:rFonts w:ascii="Verdana" w:eastAsia="Verdana" w:hAnsi="Verdana" w:cs="Verdana"/>
                <w:sz w:val="18"/>
                <w:szCs w:val="18"/>
              </w:rPr>
              <w:t>Task Flow</w:t>
            </w:r>
          </w:p>
          <w:p w14:paraId="0A43F902" w14:textId="77777777" w:rsidR="00B36EE5" w:rsidRPr="00A71E52" w:rsidRDefault="00B36EE5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Verdana" w:eastAsia="Verdana" w:hAnsi="Verdana" w:cs="Verdana"/>
                <w:sz w:val="18"/>
                <w:szCs w:val="18"/>
              </w:rPr>
            </w:pPr>
            <w:r w:rsidRPr="00A71E52">
              <w:rPr>
                <w:rFonts w:ascii="Verdana" w:eastAsia="Verdana" w:hAnsi="Verdana" w:cs="Verdana"/>
                <w:sz w:val="18"/>
                <w:szCs w:val="18"/>
              </w:rPr>
              <w:t xml:space="preserve">User Persona </w:t>
            </w:r>
          </w:p>
          <w:p w14:paraId="1B52B6F2" w14:textId="77777777" w:rsidR="00B36EE5" w:rsidRPr="00A71E52" w:rsidRDefault="00B36EE5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Verdana" w:eastAsia="Verdana" w:hAnsi="Verdana" w:cs="Verdana"/>
                <w:sz w:val="18"/>
                <w:szCs w:val="18"/>
              </w:rPr>
            </w:pPr>
            <w:r w:rsidRPr="00A71E52">
              <w:rPr>
                <w:rFonts w:ascii="Verdana" w:eastAsia="Verdana" w:hAnsi="Verdana" w:cs="Verdana"/>
                <w:sz w:val="18"/>
                <w:szCs w:val="18"/>
              </w:rPr>
              <w:t>Information Architecture</w:t>
            </w:r>
          </w:p>
          <w:p w14:paraId="1BFB0BCB" w14:textId="6C7E1E61" w:rsidR="00401779" w:rsidRPr="00A71E52" w:rsidRDefault="00B36EE5" w:rsidP="00856B89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Verdana" w:eastAsia="Verdana" w:hAnsi="Verdana" w:cs="Verdana"/>
                <w:sz w:val="18"/>
                <w:szCs w:val="18"/>
              </w:rPr>
            </w:pPr>
            <w:r w:rsidRPr="00A71E52">
              <w:rPr>
                <w:rFonts w:ascii="Verdana" w:eastAsia="Verdana" w:hAnsi="Verdana" w:cs="Verdana"/>
                <w:sz w:val="18"/>
                <w:szCs w:val="18"/>
              </w:rPr>
              <w:t>Journey Mapping</w:t>
            </w:r>
          </w:p>
          <w:p w14:paraId="1B449101" w14:textId="77777777" w:rsidR="00725762" w:rsidRDefault="00725762" w:rsidP="00725762">
            <w:pPr>
              <w:pStyle w:val="ulli"/>
              <w:spacing w:line="280" w:lineRule="atLeast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</w:p>
          <w:p w14:paraId="1A9ADA45" w14:textId="43D69CA7" w:rsidR="00725762" w:rsidRPr="00B36EE5" w:rsidRDefault="00725762" w:rsidP="00725762">
            <w:pPr>
              <w:pStyle w:val="ulli"/>
              <w:spacing w:line="280" w:lineRule="atLeast"/>
              <w:rPr>
                <w:rFonts w:ascii="Verdana" w:eastAsia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bCs/>
                <w:sz w:val="22"/>
                <w:szCs w:val="22"/>
              </w:rPr>
              <w:t>Front-end</w:t>
            </w:r>
          </w:p>
          <w:p w14:paraId="41B4465C" w14:textId="77777777" w:rsidR="00725762" w:rsidRPr="00FE09CC" w:rsidRDefault="00725762" w:rsidP="00725762">
            <w:pPr>
              <w:pStyle w:val="ulli"/>
              <w:numPr>
                <w:ilvl w:val="0"/>
                <w:numId w:val="9"/>
              </w:numPr>
              <w:spacing w:line="280" w:lineRule="atLeast"/>
              <w:rPr>
                <w:rFonts w:ascii="Verdana" w:eastAsia="Verdana" w:hAnsi="Verdana" w:cs="Verdana"/>
                <w:sz w:val="18"/>
                <w:szCs w:val="18"/>
              </w:rPr>
            </w:pPr>
            <w:r w:rsidRPr="00FE09CC">
              <w:rPr>
                <w:rFonts w:ascii="Verdana" w:eastAsia="Verdana" w:hAnsi="Verdana" w:cs="Verdana"/>
                <w:sz w:val="18"/>
                <w:szCs w:val="18"/>
              </w:rPr>
              <w:t>HTML</w:t>
            </w:r>
          </w:p>
          <w:p w14:paraId="3BFC013A" w14:textId="0393B3A1" w:rsidR="00725762" w:rsidRPr="00FE09CC" w:rsidRDefault="00725762" w:rsidP="00725762">
            <w:pPr>
              <w:pStyle w:val="ulli"/>
              <w:numPr>
                <w:ilvl w:val="0"/>
                <w:numId w:val="9"/>
              </w:numPr>
              <w:spacing w:line="280" w:lineRule="atLeast"/>
              <w:rPr>
                <w:rFonts w:ascii="Verdana" w:eastAsia="Verdana" w:hAnsi="Verdana" w:cs="Verdana"/>
                <w:sz w:val="18"/>
                <w:szCs w:val="18"/>
              </w:rPr>
            </w:pPr>
            <w:r w:rsidRPr="00FE09CC">
              <w:rPr>
                <w:rFonts w:ascii="Verdana" w:eastAsia="Verdana" w:hAnsi="Verdana" w:cs="Verdana"/>
                <w:sz w:val="18"/>
                <w:szCs w:val="18"/>
              </w:rPr>
              <w:t>CSS</w:t>
            </w:r>
          </w:p>
          <w:p w14:paraId="4DC7E4B0" w14:textId="77777777" w:rsidR="00725762" w:rsidRDefault="00725762" w:rsidP="00725762">
            <w:pPr>
              <w:pStyle w:val="ulli"/>
              <w:numPr>
                <w:ilvl w:val="0"/>
                <w:numId w:val="9"/>
              </w:numPr>
              <w:spacing w:line="280" w:lineRule="atLeast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 w:rsidRPr="00FE09CC">
              <w:rPr>
                <w:rFonts w:ascii="Verdana" w:eastAsia="Verdana" w:hAnsi="Verdana" w:cs="Verdana"/>
                <w:sz w:val="18"/>
                <w:szCs w:val="18"/>
              </w:rPr>
              <w:t>Javascript</w:t>
            </w:r>
            <w:proofErr w:type="spellEnd"/>
          </w:p>
          <w:p w14:paraId="604DAD71" w14:textId="49E8A48F" w:rsidR="007C4061" w:rsidRPr="00FE09CC" w:rsidRDefault="007C4061" w:rsidP="00725762">
            <w:pPr>
              <w:pStyle w:val="ulli"/>
              <w:numPr>
                <w:ilvl w:val="0"/>
                <w:numId w:val="9"/>
              </w:numPr>
              <w:spacing w:line="280" w:lineRule="atLeas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Tailwind</w:t>
            </w:r>
          </w:p>
          <w:p w14:paraId="67B64CAE" w14:textId="77777777" w:rsidR="008B4D48" w:rsidRDefault="008B4D48" w:rsidP="008B4D48">
            <w:pPr>
              <w:pStyle w:val="ulli"/>
              <w:spacing w:line="280" w:lineRule="atLeast"/>
              <w:rPr>
                <w:rFonts w:ascii="Verdana" w:eastAsia="Verdana" w:hAnsi="Verdana" w:cs="Verdana"/>
                <w:sz w:val="22"/>
                <w:szCs w:val="22"/>
              </w:rPr>
            </w:pPr>
          </w:p>
          <w:p w14:paraId="46D795C7" w14:textId="2D33785C" w:rsidR="00B414CA" w:rsidRPr="00356022" w:rsidRDefault="00B414CA" w:rsidP="00B414CA">
            <w:pPr>
              <w:pStyle w:val="ulli"/>
              <w:spacing w:line="280" w:lineRule="atLeast"/>
              <w:ind w:left="720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</w:tbl>
    <w:p w14:paraId="3016B7BB" w14:textId="4FDD0F66" w:rsidR="007A2BFF" w:rsidRDefault="007A2BFF" w:rsidP="00856B89">
      <w:pPr>
        <w:pStyle w:val="divdocumentdivsectiontitle"/>
        <w:spacing w:before="200" w:after="40"/>
        <w:jc w:val="center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Experience</w:t>
      </w:r>
    </w:p>
    <w:p w14:paraId="1E153ECB" w14:textId="4A1F00B1" w:rsidR="007A2BFF" w:rsidRDefault="007A2BFF">
      <w:pPr>
        <w:pStyle w:val="divdocumentsinglecolumn"/>
        <w:tabs>
          <w:tab w:val="right" w:pos="10620"/>
        </w:tabs>
        <w:spacing w:line="280" w:lineRule="atLeast"/>
        <w:rPr>
          <w:rFonts w:ascii="Verdana" w:eastAsia="Verdana" w:hAnsi="Verdana" w:cs="Verdana"/>
          <w:b/>
          <w:bCs/>
          <w:sz w:val="22"/>
          <w:szCs w:val="22"/>
        </w:rPr>
      </w:pPr>
    </w:p>
    <w:p w14:paraId="13CBB1F1" w14:textId="09150C54" w:rsidR="00044079" w:rsidRDefault="00AC71E7">
      <w:pPr>
        <w:pStyle w:val="divdocumentsinglecolumn"/>
        <w:tabs>
          <w:tab w:val="right" w:pos="10620"/>
        </w:tabs>
        <w:spacing w:line="280" w:lineRule="atLeast"/>
        <w:rPr>
          <w:rFonts w:ascii="Verdana" w:eastAsia="Verdana" w:hAnsi="Verdana" w:cs="Verdana"/>
          <w:sz w:val="22"/>
          <w:szCs w:val="22"/>
        </w:rPr>
      </w:pPr>
      <w:r w:rsidRPr="00AC71E7">
        <w:rPr>
          <w:rFonts w:ascii="Verdana" w:eastAsia="Verdana" w:hAnsi="Verdana" w:cs="Verdana"/>
          <w:b/>
          <w:bCs/>
          <w:sz w:val="22"/>
          <w:szCs w:val="22"/>
        </w:rPr>
        <w:t>UI/UX Consultant</w:t>
      </w:r>
      <w:r>
        <w:rPr>
          <w:rStyle w:val="datesWrapper"/>
          <w:rFonts w:ascii="Verdana" w:eastAsia="Verdana" w:hAnsi="Verdana" w:cs="Verdana"/>
          <w:sz w:val="22"/>
          <w:szCs w:val="22"/>
        </w:rPr>
        <w:tab/>
        <w:t xml:space="preserve"> </w:t>
      </w:r>
      <w:r w:rsidR="00FC038D" w:rsidRPr="00FC038D">
        <w:rPr>
          <w:rFonts w:ascii="Verdana" w:eastAsia="Verdana" w:hAnsi="Verdana" w:cs="Verdana"/>
          <w:b/>
          <w:bCs/>
          <w:sz w:val="22"/>
          <w:szCs w:val="22"/>
        </w:rPr>
        <w:t>May 2025</w:t>
      </w:r>
      <w:r w:rsidR="00FC038D">
        <w:rPr>
          <w:rFonts w:ascii="Verdana" w:eastAsia="Verdana" w:hAnsi="Verdana" w:cs="Verdana"/>
          <w:b/>
          <w:bCs/>
          <w:sz w:val="22"/>
          <w:szCs w:val="22"/>
        </w:rPr>
        <w:t xml:space="preserve"> </w:t>
      </w:r>
      <w:r>
        <w:rPr>
          <w:rStyle w:val="spanjobdates"/>
          <w:rFonts w:ascii="Verdana" w:eastAsia="Verdana" w:hAnsi="Verdana" w:cs="Verdana"/>
          <w:sz w:val="22"/>
          <w:szCs w:val="22"/>
        </w:rPr>
        <w:t xml:space="preserve">to </w:t>
      </w:r>
      <w:r w:rsidR="00FC038D" w:rsidRPr="00FC038D">
        <w:rPr>
          <w:rFonts w:ascii="Verdana" w:eastAsia="Verdana" w:hAnsi="Verdana" w:cs="Verdana"/>
          <w:b/>
          <w:bCs/>
          <w:sz w:val="22"/>
          <w:szCs w:val="22"/>
        </w:rPr>
        <w:t>June 2025</w:t>
      </w:r>
    </w:p>
    <w:p w14:paraId="72B344AD" w14:textId="30AC7F0B" w:rsidR="002E57CC" w:rsidRDefault="00FC038D">
      <w:pPr>
        <w:pStyle w:val="spanpaddedline"/>
        <w:tabs>
          <w:tab w:val="right" w:pos="10620"/>
        </w:tabs>
        <w:spacing w:line="280" w:lineRule="atLeast"/>
        <w:rPr>
          <w:rStyle w:val="spanjoblocation"/>
          <w:rFonts w:ascii="Verdana" w:eastAsia="Verdana" w:hAnsi="Verdana" w:cs="Verdana"/>
          <w:sz w:val="22"/>
          <w:szCs w:val="22"/>
        </w:rPr>
      </w:pPr>
      <w:r w:rsidRPr="00FC038D">
        <w:rPr>
          <w:rFonts w:ascii="Verdana" w:eastAsia="Verdana" w:hAnsi="Verdana" w:cs="Verdana"/>
          <w:b/>
          <w:bCs/>
          <w:sz w:val="22"/>
          <w:szCs w:val="22"/>
        </w:rPr>
        <w:t>V-Accel AI Dynamics Pvt Ltd</w:t>
      </w:r>
      <w:r>
        <w:rPr>
          <w:rStyle w:val="datesWrapper"/>
          <w:rFonts w:ascii="Verdana" w:eastAsia="Verdana" w:hAnsi="Verdana" w:cs="Verdana"/>
          <w:sz w:val="22"/>
          <w:szCs w:val="22"/>
        </w:rPr>
        <w:tab/>
        <w:t xml:space="preserve"> </w:t>
      </w:r>
      <w:r>
        <w:rPr>
          <w:rStyle w:val="spanjoblocation"/>
          <w:rFonts w:ascii="Verdana" w:eastAsia="Verdana" w:hAnsi="Verdana" w:cs="Verdana"/>
          <w:sz w:val="22"/>
          <w:szCs w:val="22"/>
        </w:rPr>
        <w:t>Chennai</w:t>
      </w:r>
    </w:p>
    <w:p w14:paraId="5ADA8AB2" w14:textId="7C40D28E" w:rsidR="00653CEF" w:rsidRDefault="00653CEF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sz w:val="22"/>
          <w:szCs w:val="22"/>
        </w:rPr>
      </w:pPr>
    </w:p>
    <w:p w14:paraId="1E97565E" w14:textId="1EC4513D" w:rsidR="00653CEF" w:rsidRPr="00FE09CC" w:rsidRDefault="00F50ABE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sz w:val="18"/>
          <w:szCs w:val="18"/>
        </w:rPr>
      </w:pPr>
      <w:r w:rsidRPr="00FE09CC">
        <w:rPr>
          <w:rFonts w:ascii="Verdana" w:eastAsia="Verdana" w:hAnsi="Verdana" w:cs="Verdana"/>
          <w:sz w:val="18"/>
          <w:szCs w:val="18"/>
        </w:rPr>
        <w:t>Redesigned a SaaS platform called IRMS, used to manage student records for educational institutes for administrative purposes. Completed a full redesign of the application from scratch, including typography, color theory, interactive prototyping, and component design.</w:t>
      </w:r>
    </w:p>
    <w:p w14:paraId="07D340EB" w14:textId="2079C71D" w:rsidR="00F50ABE" w:rsidRDefault="00F50ABE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sz w:val="22"/>
          <w:szCs w:val="22"/>
        </w:rPr>
      </w:pPr>
    </w:p>
    <w:p w14:paraId="7E1A44B5" w14:textId="0A47DEC0" w:rsidR="00653CEF" w:rsidRDefault="00653CEF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b/>
          <w:bCs/>
          <w:sz w:val="22"/>
          <w:szCs w:val="22"/>
        </w:rPr>
      </w:pPr>
      <w:r w:rsidRPr="00653CEF">
        <w:rPr>
          <w:rFonts w:ascii="Verdana" w:eastAsia="Verdana" w:hAnsi="Verdana" w:cs="Verdana"/>
          <w:b/>
          <w:bCs/>
          <w:sz w:val="22"/>
          <w:szCs w:val="22"/>
        </w:rPr>
        <w:t>Responsibilities</w:t>
      </w:r>
      <w:r>
        <w:rPr>
          <w:rFonts w:ascii="Verdana" w:eastAsia="Verdana" w:hAnsi="Verdana" w:cs="Verdana"/>
          <w:b/>
          <w:bCs/>
          <w:sz w:val="22"/>
          <w:szCs w:val="22"/>
        </w:rPr>
        <w:t>:</w:t>
      </w:r>
    </w:p>
    <w:p w14:paraId="0F300105" w14:textId="60093235" w:rsidR="00653CEF" w:rsidRDefault="00653CEF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b/>
          <w:bCs/>
          <w:sz w:val="22"/>
          <w:szCs w:val="22"/>
        </w:rPr>
      </w:pPr>
    </w:p>
    <w:p w14:paraId="2824F2C7" w14:textId="1C4C3749" w:rsidR="00A87306" w:rsidRPr="00FE09CC" w:rsidRDefault="00A87306" w:rsidP="00A87306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Verdana" w:eastAsia="Verdana" w:hAnsi="Verdana" w:cs="Verdana"/>
          <w:sz w:val="18"/>
          <w:szCs w:val="18"/>
        </w:rPr>
      </w:pPr>
      <w:r w:rsidRPr="00FE09CC">
        <w:rPr>
          <w:rStyle w:val="span"/>
          <w:rFonts w:ascii="Verdana" w:eastAsia="Verdana" w:hAnsi="Verdana" w:cs="Verdana"/>
          <w:sz w:val="18"/>
          <w:szCs w:val="18"/>
        </w:rPr>
        <w:t>Developed comprehensive style guides and reusable design components to ensure consistent branding and efficient design workflows</w:t>
      </w:r>
    </w:p>
    <w:p w14:paraId="2C828F17" w14:textId="77777777" w:rsidR="00A87306" w:rsidRPr="00FE09CC" w:rsidRDefault="00A87306" w:rsidP="00A87306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Verdana" w:eastAsia="Verdana" w:hAnsi="Verdana" w:cs="Verdana"/>
          <w:sz w:val="18"/>
          <w:szCs w:val="18"/>
        </w:rPr>
      </w:pPr>
      <w:r w:rsidRPr="00FE09CC">
        <w:rPr>
          <w:rStyle w:val="span"/>
          <w:rFonts w:ascii="Verdana" w:eastAsia="Verdana" w:hAnsi="Verdana" w:cs="Verdana"/>
          <w:sz w:val="18"/>
          <w:szCs w:val="18"/>
        </w:rPr>
        <w:t>Designed and maintained interactive prototypes, clearly communicating user flows and concepts to stakeholders and developers</w:t>
      </w:r>
    </w:p>
    <w:p w14:paraId="27B8342F" w14:textId="6C82ECBB" w:rsidR="00A87306" w:rsidRPr="00FE09CC" w:rsidRDefault="00B2016E" w:rsidP="00A87306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Verdana" w:eastAsia="Verdana" w:hAnsi="Verdana" w:cs="Verdana"/>
          <w:sz w:val="18"/>
          <w:szCs w:val="18"/>
        </w:rPr>
      </w:pPr>
      <w:r w:rsidRPr="00FE09CC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0590F91" wp14:editId="73B152D2">
                <wp:simplePos x="0" y="0"/>
                <wp:positionH relativeFrom="column">
                  <wp:posOffset>-496570</wp:posOffset>
                </wp:positionH>
                <wp:positionV relativeFrom="paragraph">
                  <wp:posOffset>-332765</wp:posOffset>
                </wp:positionV>
                <wp:extent cx="7812633" cy="10058173"/>
                <wp:effectExtent l="0" t="0" r="0" b="635"/>
                <wp:wrapNone/>
                <wp:docPr id="19609968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633" cy="1005817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  <a:alpha val="176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9BF5F" id="Rectangle 1" o:spid="_x0000_s1026" style="position:absolute;margin-left:-39.1pt;margin-top:-26.2pt;width:615.15pt;height:11in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" fillcolor="#e5dfec [663]" stroked="f" strokeweight="2pt">
                <v:fill opacity="11565f"/>
              </v:rect>
            </w:pict>
          </mc:Fallback>
        </mc:AlternateContent>
      </w:r>
      <w:r w:rsidR="00A87306" w:rsidRPr="00FE09CC">
        <w:rPr>
          <w:rStyle w:val="span"/>
          <w:rFonts w:ascii="Verdana" w:eastAsia="Verdana" w:hAnsi="Verdana" w:cs="Verdana"/>
          <w:sz w:val="18"/>
          <w:szCs w:val="18"/>
        </w:rPr>
        <w:t>Created complex data tables and optimized for clarity and built intuitive multi-step workflows and defined multiple UI states (default, hover, clicked, disabled) for seamless user interactions.</w:t>
      </w:r>
    </w:p>
    <w:p w14:paraId="60B6A5D8" w14:textId="45D08B75" w:rsidR="00A87306" w:rsidRPr="00FE09CC" w:rsidRDefault="00A87306" w:rsidP="00A87306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Verdana" w:eastAsia="Verdana" w:hAnsi="Verdana" w:cs="Verdana"/>
          <w:sz w:val="18"/>
          <w:szCs w:val="18"/>
        </w:rPr>
      </w:pPr>
      <w:r w:rsidRPr="00FE09CC">
        <w:rPr>
          <w:rStyle w:val="span"/>
          <w:rFonts w:ascii="Verdana" w:eastAsia="Verdana" w:hAnsi="Verdana" w:cs="Verdana"/>
          <w:sz w:val="18"/>
          <w:szCs w:val="18"/>
        </w:rPr>
        <w:t>Authored detailed documentation and guidelines to support effective collaboration and smooth handoff to development teams</w:t>
      </w:r>
    </w:p>
    <w:p w14:paraId="5A054734" w14:textId="3F6A2DC3" w:rsidR="00A87306" w:rsidRPr="00FE09CC" w:rsidRDefault="00A87306" w:rsidP="00A87306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Verdana" w:eastAsia="Verdana" w:hAnsi="Verdana" w:cs="Verdana"/>
          <w:sz w:val="18"/>
          <w:szCs w:val="18"/>
        </w:rPr>
      </w:pPr>
      <w:r w:rsidRPr="00FE09CC">
        <w:rPr>
          <w:rStyle w:val="span"/>
          <w:rFonts w:ascii="Verdana" w:eastAsia="Verdana" w:hAnsi="Verdana" w:cs="Verdana"/>
          <w:sz w:val="18"/>
          <w:szCs w:val="18"/>
        </w:rPr>
        <w:t>Redesigned the student data management process by reducing unnecessary steps and optimizing navigation, resulting in a 45% reduction in task completion time for administrators.</w:t>
      </w:r>
    </w:p>
    <w:p w14:paraId="4592CD46" w14:textId="526B4C2C" w:rsidR="00D21D7A" w:rsidRDefault="00D21D7A" w:rsidP="00D21D7A">
      <w:pPr>
        <w:pStyle w:val="ulli"/>
        <w:spacing w:line="280" w:lineRule="atLeast"/>
        <w:rPr>
          <w:rStyle w:val="span"/>
          <w:rFonts w:ascii="Verdana" w:eastAsia="Verdana" w:hAnsi="Verdana" w:cs="Verdana"/>
          <w:sz w:val="22"/>
          <w:szCs w:val="22"/>
        </w:rPr>
      </w:pPr>
    </w:p>
    <w:p w14:paraId="22CFF69D" w14:textId="7914E04D" w:rsidR="00D21D7A" w:rsidRDefault="00F87F16" w:rsidP="00D21D7A">
      <w:pPr>
        <w:pStyle w:val="divdocumentsinglecolumn"/>
        <w:tabs>
          <w:tab w:val="right" w:pos="10620"/>
        </w:tabs>
        <w:spacing w:line="280" w:lineRule="atLeast"/>
        <w:rPr>
          <w:rFonts w:ascii="Verdana" w:eastAsia="Verdana" w:hAnsi="Verdana" w:cs="Verdana"/>
          <w:sz w:val="22"/>
          <w:szCs w:val="22"/>
        </w:rPr>
      </w:pPr>
      <w:r w:rsidRPr="00F87F16">
        <w:rPr>
          <w:rFonts w:ascii="Verdana" w:eastAsia="Verdana" w:hAnsi="Verdana" w:cs="Verdana"/>
          <w:b/>
          <w:bCs/>
          <w:sz w:val="22"/>
          <w:szCs w:val="22"/>
        </w:rPr>
        <w:t>Senior UX Designer</w:t>
      </w:r>
      <w:r w:rsidR="00D21D7A">
        <w:rPr>
          <w:rStyle w:val="datesWrapper"/>
          <w:rFonts w:ascii="Verdana" w:eastAsia="Verdana" w:hAnsi="Verdana" w:cs="Verdana"/>
          <w:sz w:val="22"/>
          <w:szCs w:val="22"/>
        </w:rPr>
        <w:tab/>
        <w:t xml:space="preserve"> </w:t>
      </w:r>
      <w:r w:rsidR="00DA4101">
        <w:rPr>
          <w:rFonts w:ascii="Verdana" w:eastAsia="Verdana" w:hAnsi="Verdana" w:cs="Verdana"/>
          <w:b/>
          <w:bCs/>
          <w:sz w:val="22"/>
          <w:szCs w:val="22"/>
        </w:rPr>
        <w:t>Sep</w:t>
      </w:r>
      <w:r w:rsidR="00D21D7A" w:rsidRPr="00FC038D">
        <w:rPr>
          <w:rFonts w:ascii="Verdana" w:eastAsia="Verdana" w:hAnsi="Verdana" w:cs="Verdana"/>
          <w:b/>
          <w:bCs/>
          <w:sz w:val="22"/>
          <w:szCs w:val="22"/>
        </w:rPr>
        <w:t xml:space="preserve"> </w:t>
      </w:r>
      <w:r w:rsidR="00C51493">
        <w:rPr>
          <w:rFonts w:ascii="Verdana" w:eastAsia="Verdana" w:hAnsi="Verdana" w:cs="Verdana"/>
          <w:b/>
          <w:bCs/>
          <w:sz w:val="22"/>
          <w:szCs w:val="22"/>
        </w:rPr>
        <w:t>202</w:t>
      </w:r>
      <w:r w:rsidR="00DA4101">
        <w:rPr>
          <w:rFonts w:ascii="Verdana" w:eastAsia="Verdana" w:hAnsi="Verdana" w:cs="Verdana"/>
          <w:b/>
          <w:bCs/>
          <w:sz w:val="22"/>
          <w:szCs w:val="22"/>
        </w:rPr>
        <w:t>4</w:t>
      </w:r>
      <w:r w:rsidR="00D21D7A">
        <w:rPr>
          <w:rFonts w:ascii="Verdana" w:eastAsia="Verdana" w:hAnsi="Verdana" w:cs="Verdana"/>
          <w:b/>
          <w:bCs/>
          <w:sz w:val="22"/>
          <w:szCs w:val="22"/>
        </w:rPr>
        <w:t xml:space="preserve"> </w:t>
      </w:r>
      <w:r w:rsidR="00D21D7A">
        <w:rPr>
          <w:rStyle w:val="spanjobdates"/>
          <w:rFonts w:ascii="Verdana" w:eastAsia="Verdana" w:hAnsi="Verdana" w:cs="Verdana"/>
          <w:sz w:val="22"/>
          <w:szCs w:val="22"/>
        </w:rPr>
        <w:t xml:space="preserve">to </w:t>
      </w:r>
      <w:r w:rsidR="00DA4101">
        <w:rPr>
          <w:rFonts w:ascii="Verdana" w:eastAsia="Verdana" w:hAnsi="Verdana" w:cs="Verdana"/>
          <w:b/>
          <w:bCs/>
          <w:sz w:val="22"/>
          <w:szCs w:val="22"/>
        </w:rPr>
        <w:t>Oct</w:t>
      </w:r>
      <w:r w:rsidR="00D21D7A" w:rsidRPr="00FC038D">
        <w:rPr>
          <w:rFonts w:ascii="Verdana" w:eastAsia="Verdana" w:hAnsi="Verdana" w:cs="Verdana"/>
          <w:b/>
          <w:bCs/>
          <w:sz w:val="22"/>
          <w:szCs w:val="22"/>
        </w:rPr>
        <w:t xml:space="preserve"> 202</w:t>
      </w:r>
      <w:r w:rsidR="00DA4101">
        <w:rPr>
          <w:rFonts w:ascii="Verdana" w:eastAsia="Verdana" w:hAnsi="Verdana" w:cs="Verdana"/>
          <w:b/>
          <w:bCs/>
          <w:sz w:val="22"/>
          <w:szCs w:val="22"/>
        </w:rPr>
        <w:t>4</w:t>
      </w:r>
    </w:p>
    <w:p w14:paraId="1F34B702" w14:textId="1CCE1E4B" w:rsidR="00D21D7A" w:rsidRDefault="00DA4101" w:rsidP="00D21D7A">
      <w:pPr>
        <w:pStyle w:val="spanpaddedline"/>
        <w:tabs>
          <w:tab w:val="right" w:pos="10620"/>
        </w:tabs>
        <w:spacing w:line="280" w:lineRule="atLeast"/>
        <w:rPr>
          <w:rStyle w:val="spanjoblocation"/>
          <w:rFonts w:ascii="Verdana" w:eastAsia="Verdana" w:hAnsi="Verdana" w:cs="Verdana"/>
          <w:sz w:val="22"/>
          <w:szCs w:val="22"/>
        </w:rPr>
      </w:pPr>
      <w:proofErr w:type="spellStart"/>
      <w:r w:rsidRPr="00DA4101">
        <w:rPr>
          <w:rFonts w:ascii="Verdana" w:eastAsia="Verdana" w:hAnsi="Verdana" w:cs="Verdana"/>
          <w:b/>
          <w:bCs/>
          <w:sz w:val="22"/>
          <w:szCs w:val="22"/>
        </w:rPr>
        <w:t>Tarkiz</w:t>
      </w:r>
      <w:proofErr w:type="spellEnd"/>
      <w:r w:rsidRPr="00DA4101">
        <w:rPr>
          <w:rFonts w:ascii="Verdana" w:eastAsia="Verdana" w:hAnsi="Verdana" w:cs="Verdana"/>
          <w:b/>
          <w:bCs/>
          <w:sz w:val="22"/>
          <w:szCs w:val="22"/>
        </w:rPr>
        <w:t xml:space="preserve"> Infotech</w:t>
      </w:r>
      <w:r w:rsidR="00D21D7A">
        <w:rPr>
          <w:rStyle w:val="datesWrapper"/>
          <w:rFonts w:ascii="Verdana" w:eastAsia="Verdana" w:hAnsi="Verdana" w:cs="Verdana"/>
          <w:sz w:val="22"/>
          <w:szCs w:val="22"/>
        </w:rPr>
        <w:tab/>
        <w:t xml:space="preserve"> </w:t>
      </w:r>
      <w:r w:rsidR="00D21D7A">
        <w:rPr>
          <w:rStyle w:val="spanjoblocation"/>
          <w:rFonts w:ascii="Verdana" w:eastAsia="Verdana" w:hAnsi="Verdana" w:cs="Verdana"/>
          <w:sz w:val="22"/>
          <w:szCs w:val="22"/>
        </w:rPr>
        <w:t>Chennai</w:t>
      </w:r>
    </w:p>
    <w:p w14:paraId="445D96A0" w14:textId="22636142" w:rsidR="00D21D7A" w:rsidRDefault="00D21D7A" w:rsidP="00D21D7A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sz w:val="22"/>
          <w:szCs w:val="22"/>
        </w:rPr>
      </w:pPr>
    </w:p>
    <w:p w14:paraId="1FA710B0" w14:textId="211DBDEE" w:rsidR="00D21D7A" w:rsidRPr="00B8271A" w:rsidRDefault="0089061D" w:rsidP="00D21D7A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sz w:val="18"/>
          <w:szCs w:val="18"/>
        </w:rPr>
      </w:pPr>
      <w:r w:rsidRPr="00B8271A">
        <w:rPr>
          <w:rFonts w:ascii="Verdana" w:eastAsia="Verdana" w:hAnsi="Verdana" w:cs="Verdana"/>
          <w:sz w:val="18"/>
          <w:szCs w:val="18"/>
        </w:rPr>
        <w:t>A powerful website builder crafted specifically for development teams, streamlining the process of designing and developing client websites. More than just a builder, it’s a fully customizable platform that empowers users to create diverse site types—whether eCommerce stores, blogs, or portfolios—tailored to their unique vision and preferences</w:t>
      </w:r>
    </w:p>
    <w:p w14:paraId="6202D3A3" w14:textId="7BF45A63" w:rsidR="0089061D" w:rsidRDefault="0089061D" w:rsidP="00D21D7A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sz w:val="22"/>
          <w:szCs w:val="22"/>
        </w:rPr>
      </w:pPr>
    </w:p>
    <w:p w14:paraId="67ABB934" w14:textId="39D57004" w:rsidR="00D21D7A" w:rsidRDefault="00D21D7A" w:rsidP="00D21D7A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b/>
          <w:bCs/>
          <w:sz w:val="22"/>
          <w:szCs w:val="22"/>
        </w:rPr>
      </w:pPr>
      <w:r w:rsidRPr="00653CEF">
        <w:rPr>
          <w:rFonts w:ascii="Verdana" w:eastAsia="Verdana" w:hAnsi="Verdana" w:cs="Verdana"/>
          <w:b/>
          <w:bCs/>
          <w:sz w:val="22"/>
          <w:szCs w:val="22"/>
        </w:rPr>
        <w:t>Responsibilities</w:t>
      </w:r>
      <w:r>
        <w:rPr>
          <w:rFonts w:ascii="Verdana" w:eastAsia="Verdana" w:hAnsi="Verdana" w:cs="Verdana"/>
          <w:b/>
          <w:bCs/>
          <w:sz w:val="22"/>
          <w:szCs w:val="22"/>
        </w:rPr>
        <w:t>:</w:t>
      </w:r>
    </w:p>
    <w:p w14:paraId="548B2B79" w14:textId="57C5E6D4" w:rsidR="0004764F" w:rsidRDefault="0004764F" w:rsidP="00D21D7A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b/>
          <w:bCs/>
          <w:sz w:val="22"/>
          <w:szCs w:val="22"/>
        </w:rPr>
      </w:pPr>
    </w:p>
    <w:p w14:paraId="2AF4315B" w14:textId="7F71B143" w:rsidR="0004764F" w:rsidRPr="00A3101D" w:rsidRDefault="0004764F" w:rsidP="0004764F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Verdana" w:eastAsia="Verdana" w:hAnsi="Verdana" w:cs="Verdana"/>
          <w:sz w:val="18"/>
          <w:szCs w:val="18"/>
        </w:rPr>
      </w:pPr>
      <w:r w:rsidRPr="00A3101D">
        <w:rPr>
          <w:rStyle w:val="span"/>
          <w:rFonts w:ascii="Verdana" w:eastAsia="Verdana" w:hAnsi="Verdana" w:cs="Verdana"/>
          <w:sz w:val="18"/>
          <w:szCs w:val="18"/>
        </w:rPr>
        <w:t>Designed and developed a customizable website builder that allows users to create various types of websites — including eCommerce stores, blog sites, and portfolio websites — fully tailored to their preferences.</w:t>
      </w:r>
    </w:p>
    <w:p w14:paraId="1C5C2077" w14:textId="5C00A0BD" w:rsidR="0004764F" w:rsidRPr="00A3101D" w:rsidRDefault="0004764F" w:rsidP="0004764F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Verdana" w:eastAsia="Verdana" w:hAnsi="Verdana" w:cs="Verdana"/>
          <w:sz w:val="18"/>
          <w:szCs w:val="18"/>
        </w:rPr>
      </w:pPr>
      <w:r w:rsidRPr="00A3101D">
        <w:rPr>
          <w:rStyle w:val="span"/>
          <w:rFonts w:ascii="Verdana" w:eastAsia="Verdana" w:hAnsi="Verdana" w:cs="Verdana"/>
          <w:sz w:val="18"/>
          <w:szCs w:val="18"/>
        </w:rPr>
        <w:t>Conducted competitive and feature analysis against leading platforms like Shopify, identifying gaps and opportunities for improvement.</w:t>
      </w:r>
    </w:p>
    <w:p w14:paraId="15562FD4" w14:textId="699C9A42" w:rsidR="0004764F" w:rsidRPr="00A3101D" w:rsidRDefault="0004764F" w:rsidP="0004764F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Verdana" w:eastAsia="Verdana" w:hAnsi="Verdana" w:cs="Verdana"/>
          <w:sz w:val="18"/>
          <w:szCs w:val="18"/>
        </w:rPr>
      </w:pPr>
      <w:r w:rsidRPr="00A3101D">
        <w:rPr>
          <w:rStyle w:val="span"/>
          <w:rFonts w:ascii="Verdana" w:eastAsia="Verdana" w:hAnsi="Verdana" w:cs="Verdana"/>
          <w:sz w:val="18"/>
          <w:szCs w:val="18"/>
        </w:rPr>
        <w:t>Added tooltips and contextual guidance to make the website builder more understandable for first-time users, improving onboarding and usability.</w:t>
      </w:r>
    </w:p>
    <w:p w14:paraId="26758D24" w14:textId="5BDEBC7A" w:rsidR="0004764F" w:rsidRPr="00A3101D" w:rsidRDefault="0004764F" w:rsidP="0004764F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Verdana" w:eastAsia="Verdana" w:hAnsi="Verdana" w:cs="Verdana"/>
          <w:sz w:val="18"/>
          <w:szCs w:val="18"/>
        </w:rPr>
      </w:pPr>
      <w:r w:rsidRPr="00A3101D">
        <w:rPr>
          <w:rStyle w:val="span"/>
          <w:rFonts w:ascii="Verdana" w:eastAsia="Verdana" w:hAnsi="Verdana" w:cs="Verdana"/>
          <w:sz w:val="18"/>
          <w:szCs w:val="18"/>
        </w:rPr>
        <w:t>Introduced new components and templates such as multiple Hero section layouts, social proof modules, enhancing conversion-driven design.</w:t>
      </w:r>
    </w:p>
    <w:p w14:paraId="06B46F9B" w14:textId="60AA7120" w:rsidR="0004764F" w:rsidRPr="00A3101D" w:rsidRDefault="0004764F" w:rsidP="0004764F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Verdana" w:eastAsia="Verdana" w:hAnsi="Verdana" w:cs="Verdana"/>
          <w:sz w:val="18"/>
          <w:szCs w:val="18"/>
        </w:rPr>
      </w:pPr>
      <w:r w:rsidRPr="00A3101D">
        <w:rPr>
          <w:rStyle w:val="span"/>
          <w:rFonts w:ascii="Verdana" w:eastAsia="Verdana" w:hAnsi="Verdana" w:cs="Verdana"/>
          <w:sz w:val="18"/>
          <w:szCs w:val="18"/>
        </w:rPr>
        <w:t>Optimized the design-to-publish workflow, reducing steps by 35%.</w:t>
      </w:r>
    </w:p>
    <w:p w14:paraId="5FF4E345" w14:textId="46D0594E" w:rsidR="00D21D7A" w:rsidRPr="00A87306" w:rsidRDefault="00D21D7A" w:rsidP="00D21D7A">
      <w:pPr>
        <w:pStyle w:val="ulli"/>
        <w:spacing w:line="280" w:lineRule="atLeast"/>
        <w:rPr>
          <w:rStyle w:val="span"/>
          <w:rFonts w:ascii="Verdana" w:eastAsia="Verdana" w:hAnsi="Verdana" w:cs="Verdana"/>
          <w:sz w:val="22"/>
          <w:szCs w:val="22"/>
        </w:rPr>
      </w:pPr>
    </w:p>
    <w:p w14:paraId="0FEF3BB6" w14:textId="70AA4DB4" w:rsidR="00A87306" w:rsidRDefault="00A87306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b/>
          <w:bCs/>
          <w:sz w:val="22"/>
          <w:szCs w:val="22"/>
        </w:rPr>
      </w:pPr>
    </w:p>
    <w:p w14:paraId="145D1538" w14:textId="198DBC52" w:rsidR="005531B4" w:rsidRDefault="005531B4" w:rsidP="005531B4">
      <w:pPr>
        <w:pStyle w:val="divdocumentsinglecolumn"/>
        <w:tabs>
          <w:tab w:val="right" w:pos="10620"/>
        </w:tabs>
        <w:spacing w:line="280" w:lineRule="atLeast"/>
        <w:rPr>
          <w:rFonts w:ascii="Verdana" w:eastAsia="Verdana" w:hAnsi="Verdana" w:cs="Verdana"/>
          <w:sz w:val="22"/>
          <w:szCs w:val="22"/>
        </w:rPr>
      </w:pPr>
      <w:r w:rsidRPr="00F87F16">
        <w:rPr>
          <w:rFonts w:ascii="Verdana" w:eastAsia="Verdana" w:hAnsi="Verdana" w:cs="Verdana"/>
          <w:b/>
          <w:bCs/>
          <w:sz w:val="22"/>
          <w:szCs w:val="22"/>
        </w:rPr>
        <w:t>Senior UX Designer</w:t>
      </w:r>
      <w:r>
        <w:rPr>
          <w:rStyle w:val="datesWrapper"/>
          <w:rFonts w:ascii="Verdana" w:eastAsia="Verdana" w:hAnsi="Verdana" w:cs="Verdana"/>
          <w:sz w:val="22"/>
          <w:szCs w:val="22"/>
        </w:rPr>
        <w:tab/>
        <w:t xml:space="preserve"> </w:t>
      </w:r>
      <w:r>
        <w:rPr>
          <w:rFonts w:ascii="Verdana" w:eastAsia="Verdana" w:hAnsi="Verdana" w:cs="Verdana"/>
          <w:b/>
          <w:bCs/>
          <w:sz w:val="22"/>
          <w:szCs w:val="22"/>
        </w:rPr>
        <w:t xml:space="preserve">June 2023 </w:t>
      </w:r>
      <w:r>
        <w:rPr>
          <w:rStyle w:val="spanjobdates"/>
          <w:rFonts w:ascii="Verdana" w:eastAsia="Verdana" w:hAnsi="Verdana" w:cs="Verdana"/>
          <w:sz w:val="22"/>
          <w:szCs w:val="22"/>
        </w:rPr>
        <w:t xml:space="preserve">to </w:t>
      </w:r>
      <w:r w:rsidR="004715B5" w:rsidRPr="004715B5">
        <w:rPr>
          <w:rFonts w:ascii="Verdana" w:eastAsia="Verdana" w:hAnsi="Verdana" w:cs="Verdana"/>
          <w:b/>
          <w:bCs/>
          <w:sz w:val="22"/>
          <w:szCs w:val="22"/>
        </w:rPr>
        <w:t>Dec 2023</w:t>
      </w:r>
    </w:p>
    <w:p w14:paraId="5203B034" w14:textId="01B712E2" w:rsidR="005531B4" w:rsidRDefault="005531B4" w:rsidP="005531B4">
      <w:pPr>
        <w:pStyle w:val="spanpaddedline"/>
        <w:tabs>
          <w:tab w:val="right" w:pos="10620"/>
        </w:tabs>
        <w:spacing w:line="280" w:lineRule="atLeast"/>
        <w:rPr>
          <w:rStyle w:val="spanjoblocation"/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bCs/>
          <w:sz w:val="22"/>
          <w:szCs w:val="22"/>
        </w:rPr>
        <w:t>Quess Corp.</w:t>
      </w:r>
      <w:r>
        <w:rPr>
          <w:rStyle w:val="datesWrapper"/>
          <w:rFonts w:ascii="Verdana" w:eastAsia="Verdana" w:hAnsi="Verdana" w:cs="Verdana"/>
          <w:sz w:val="22"/>
          <w:szCs w:val="22"/>
        </w:rPr>
        <w:tab/>
        <w:t xml:space="preserve"> </w:t>
      </w:r>
      <w:r w:rsidR="004715B5">
        <w:rPr>
          <w:rStyle w:val="spanjoblocation"/>
          <w:rFonts w:ascii="Verdana" w:eastAsia="Verdana" w:hAnsi="Verdana" w:cs="Verdana"/>
          <w:sz w:val="22"/>
          <w:szCs w:val="22"/>
        </w:rPr>
        <w:t>Bangalore</w:t>
      </w:r>
    </w:p>
    <w:p w14:paraId="728B90D5" w14:textId="69C9A90A" w:rsidR="005531B4" w:rsidRDefault="005531B4" w:rsidP="005531B4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sz w:val="22"/>
          <w:szCs w:val="22"/>
        </w:rPr>
      </w:pPr>
    </w:p>
    <w:p w14:paraId="3D2ED927" w14:textId="2E9BFAE2" w:rsidR="000022C7" w:rsidRPr="00FE09CC" w:rsidRDefault="00940235" w:rsidP="005531B4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sz w:val="18"/>
          <w:szCs w:val="18"/>
        </w:rPr>
      </w:pPr>
      <w:r w:rsidRPr="00FE09CC">
        <w:rPr>
          <w:rFonts w:ascii="Verdana" w:eastAsia="Verdana" w:hAnsi="Verdana" w:cs="Verdana"/>
          <w:sz w:val="18"/>
          <w:szCs w:val="18"/>
        </w:rPr>
        <w:t>Designed a SaaS platform for a Dubai-based security agency that provides security guards to meet the needs and requirements of their clients. The agency maintains a diverse pool of qualified security guard profiles, which are shared with clients for approval. Communication between the security agency and clients is two-way. Additionally, the manager validates the security guards’ attendance and generates invoices accordingly. Each user role follows a distinct user flow and task process</w:t>
      </w:r>
    </w:p>
    <w:p w14:paraId="519BE5A0" w14:textId="4716B223" w:rsidR="00940235" w:rsidRDefault="00940235" w:rsidP="005531B4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sz w:val="22"/>
          <w:szCs w:val="22"/>
        </w:rPr>
      </w:pPr>
    </w:p>
    <w:p w14:paraId="4DBFB086" w14:textId="6267E28F" w:rsidR="005531B4" w:rsidRDefault="005531B4" w:rsidP="005531B4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b/>
          <w:bCs/>
          <w:sz w:val="22"/>
          <w:szCs w:val="22"/>
        </w:rPr>
      </w:pPr>
      <w:r w:rsidRPr="00653CEF">
        <w:rPr>
          <w:rFonts w:ascii="Verdana" w:eastAsia="Verdana" w:hAnsi="Verdana" w:cs="Verdana"/>
          <w:b/>
          <w:bCs/>
          <w:sz w:val="22"/>
          <w:szCs w:val="22"/>
        </w:rPr>
        <w:t>Responsibilities</w:t>
      </w:r>
      <w:r>
        <w:rPr>
          <w:rFonts w:ascii="Verdana" w:eastAsia="Verdana" w:hAnsi="Verdana" w:cs="Verdana"/>
          <w:b/>
          <w:bCs/>
          <w:sz w:val="22"/>
          <w:szCs w:val="22"/>
        </w:rPr>
        <w:t>:</w:t>
      </w:r>
    </w:p>
    <w:p w14:paraId="4DE3ECD4" w14:textId="77777777" w:rsidR="005531B4" w:rsidRDefault="005531B4" w:rsidP="005531B4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b/>
          <w:bCs/>
          <w:sz w:val="22"/>
          <w:szCs w:val="22"/>
        </w:rPr>
      </w:pPr>
    </w:p>
    <w:p w14:paraId="28295A4A" w14:textId="3EB8CCF7" w:rsidR="000022C7" w:rsidRPr="00FE09CC" w:rsidRDefault="000022C7" w:rsidP="00AF746C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Verdana" w:eastAsia="Verdana" w:hAnsi="Verdana" w:cs="Verdana"/>
          <w:sz w:val="18"/>
          <w:szCs w:val="18"/>
        </w:rPr>
      </w:pPr>
      <w:r w:rsidRPr="00FE09CC">
        <w:rPr>
          <w:rStyle w:val="span"/>
          <w:rFonts w:ascii="Verdana" w:eastAsia="Verdana" w:hAnsi="Verdana" w:cs="Verdana"/>
          <w:sz w:val="18"/>
          <w:szCs w:val="18"/>
        </w:rPr>
        <w:t>Conducted contextual research to understand user needs and preferences.</w:t>
      </w:r>
    </w:p>
    <w:p w14:paraId="557993BC" w14:textId="43A77A77" w:rsidR="000022C7" w:rsidRPr="00FE09CC" w:rsidRDefault="000022C7" w:rsidP="00AF746C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Verdana" w:eastAsia="Verdana" w:hAnsi="Verdana" w:cs="Verdana"/>
          <w:sz w:val="18"/>
          <w:szCs w:val="18"/>
        </w:rPr>
      </w:pPr>
      <w:r w:rsidRPr="00FE09CC">
        <w:rPr>
          <w:rStyle w:val="span"/>
          <w:rFonts w:ascii="Verdana" w:eastAsia="Verdana" w:hAnsi="Verdana" w:cs="Verdana"/>
          <w:sz w:val="18"/>
          <w:szCs w:val="18"/>
        </w:rPr>
        <w:t>Created multiple concept sketches and developed a presentation, to facilitate rapid ideation and feedback loops</w:t>
      </w:r>
    </w:p>
    <w:p w14:paraId="34257EBF" w14:textId="11E3C1D2" w:rsidR="000022C7" w:rsidRPr="00FE09CC" w:rsidRDefault="000022C7" w:rsidP="00AF746C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Verdana" w:eastAsia="Verdana" w:hAnsi="Verdana" w:cs="Verdana"/>
          <w:sz w:val="18"/>
          <w:szCs w:val="18"/>
        </w:rPr>
      </w:pPr>
      <w:r w:rsidRPr="00FE09CC">
        <w:rPr>
          <w:rStyle w:val="span"/>
          <w:rFonts w:ascii="Verdana" w:eastAsia="Verdana" w:hAnsi="Verdana" w:cs="Verdana"/>
          <w:sz w:val="18"/>
          <w:szCs w:val="18"/>
        </w:rPr>
        <w:t>Performed user flow analysis, task flow, information architecture, customer journey mapping, heuristic evaluations, and created style guides and high-fidelity prototypes.</w:t>
      </w:r>
    </w:p>
    <w:p w14:paraId="6E26CCBD" w14:textId="2CF32763" w:rsidR="00130D3F" w:rsidRDefault="000022C7" w:rsidP="00130D3F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Verdana" w:eastAsia="Verdana" w:hAnsi="Verdana" w:cs="Verdana"/>
          <w:sz w:val="18"/>
          <w:szCs w:val="18"/>
        </w:rPr>
      </w:pPr>
      <w:r w:rsidRPr="00FE09CC">
        <w:rPr>
          <w:rStyle w:val="span"/>
          <w:rFonts w:ascii="Verdana" w:eastAsia="Verdana" w:hAnsi="Verdana" w:cs="Verdana"/>
          <w:sz w:val="18"/>
          <w:szCs w:val="18"/>
        </w:rPr>
        <w:t>Simplified complex approval and attendance workflows by reducing the number of user steps, making staff deployment and approval processes 40% faster</w:t>
      </w:r>
      <w:r w:rsidR="00AF746C" w:rsidRPr="00FE09CC">
        <w:rPr>
          <w:rStyle w:val="span"/>
          <w:rFonts w:ascii="Verdana" w:eastAsia="Verdana" w:hAnsi="Verdana" w:cs="Verdana"/>
          <w:sz w:val="18"/>
          <w:szCs w:val="18"/>
        </w:rPr>
        <w:t>.</w:t>
      </w:r>
    </w:p>
    <w:p w14:paraId="3EAECC03" w14:textId="77777777" w:rsidR="0035475B" w:rsidRDefault="0035475B" w:rsidP="0035475B">
      <w:pPr>
        <w:pStyle w:val="ulli"/>
        <w:spacing w:line="280" w:lineRule="atLeast"/>
        <w:rPr>
          <w:rStyle w:val="span"/>
          <w:rFonts w:ascii="Verdana" w:eastAsia="Verdana" w:hAnsi="Verdana" w:cs="Verdana"/>
          <w:sz w:val="18"/>
          <w:szCs w:val="18"/>
        </w:rPr>
      </w:pPr>
    </w:p>
    <w:p w14:paraId="1F65F21B" w14:textId="09F31F67" w:rsidR="00130D3F" w:rsidRDefault="006537BC" w:rsidP="00130D3F">
      <w:pPr>
        <w:pStyle w:val="divdocumentsinglecolumn"/>
        <w:tabs>
          <w:tab w:val="right" w:pos="10620"/>
        </w:tabs>
        <w:spacing w:line="280" w:lineRule="atLeast"/>
        <w:rPr>
          <w:rFonts w:ascii="Verdana" w:eastAsia="Verdana" w:hAnsi="Verdana" w:cs="Verdana"/>
          <w:sz w:val="22"/>
          <w:szCs w:val="22"/>
        </w:rPr>
      </w:pPr>
      <w:r w:rsidRPr="006537BC">
        <w:rPr>
          <w:rFonts w:ascii="Verdana" w:eastAsia="Verdana" w:hAnsi="Verdana" w:cs="Verdana"/>
          <w:b/>
          <w:bCs/>
          <w:sz w:val="22"/>
          <w:szCs w:val="22"/>
        </w:rPr>
        <w:t>UX Specialist</w:t>
      </w:r>
      <w:r w:rsidR="00130D3F">
        <w:rPr>
          <w:rStyle w:val="datesWrapper"/>
          <w:rFonts w:ascii="Verdana" w:eastAsia="Verdana" w:hAnsi="Verdana" w:cs="Verdana"/>
          <w:sz w:val="22"/>
          <w:szCs w:val="22"/>
        </w:rPr>
        <w:tab/>
        <w:t xml:space="preserve"> </w:t>
      </w:r>
      <w:r>
        <w:rPr>
          <w:rFonts w:ascii="Verdana" w:eastAsia="Verdana" w:hAnsi="Verdana" w:cs="Verdana"/>
          <w:b/>
          <w:bCs/>
          <w:sz w:val="22"/>
          <w:szCs w:val="22"/>
        </w:rPr>
        <w:t>Mar</w:t>
      </w:r>
      <w:r w:rsidR="00130D3F">
        <w:rPr>
          <w:rFonts w:ascii="Verdana" w:eastAsia="Verdana" w:hAnsi="Verdana" w:cs="Verdana"/>
          <w:b/>
          <w:bCs/>
          <w:sz w:val="22"/>
          <w:szCs w:val="22"/>
        </w:rPr>
        <w:t xml:space="preserve"> 20</w:t>
      </w:r>
      <w:r>
        <w:rPr>
          <w:rFonts w:ascii="Verdana" w:eastAsia="Verdana" w:hAnsi="Verdana" w:cs="Verdana"/>
          <w:b/>
          <w:bCs/>
          <w:sz w:val="22"/>
          <w:szCs w:val="22"/>
        </w:rPr>
        <w:t>18</w:t>
      </w:r>
      <w:r w:rsidR="00130D3F">
        <w:rPr>
          <w:rFonts w:ascii="Verdana" w:eastAsia="Verdana" w:hAnsi="Verdana" w:cs="Verdana"/>
          <w:b/>
          <w:bCs/>
          <w:sz w:val="22"/>
          <w:szCs w:val="22"/>
        </w:rPr>
        <w:t xml:space="preserve"> </w:t>
      </w:r>
      <w:r w:rsidR="00130D3F">
        <w:rPr>
          <w:rStyle w:val="spanjobdates"/>
          <w:rFonts w:ascii="Verdana" w:eastAsia="Verdana" w:hAnsi="Verdana" w:cs="Verdana"/>
          <w:sz w:val="22"/>
          <w:szCs w:val="22"/>
        </w:rPr>
        <w:t xml:space="preserve">to </w:t>
      </w:r>
      <w:r>
        <w:rPr>
          <w:rFonts w:ascii="Verdana" w:eastAsia="Verdana" w:hAnsi="Verdana" w:cs="Verdana"/>
          <w:b/>
          <w:bCs/>
          <w:sz w:val="22"/>
          <w:szCs w:val="22"/>
        </w:rPr>
        <w:t>Sep</w:t>
      </w:r>
      <w:r w:rsidR="00130D3F" w:rsidRPr="004715B5">
        <w:rPr>
          <w:rFonts w:ascii="Verdana" w:eastAsia="Verdana" w:hAnsi="Verdana" w:cs="Verdana"/>
          <w:b/>
          <w:bCs/>
          <w:sz w:val="22"/>
          <w:szCs w:val="22"/>
        </w:rPr>
        <w:t xml:space="preserve"> 202</w:t>
      </w:r>
      <w:r>
        <w:rPr>
          <w:rFonts w:ascii="Verdana" w:eastAsia="Verdana" w:hAnsi="Verdana" w:cs="Verdana"/>
          <w:b/>
          <w:bCs/>
          <w:sz w:val="22"/>
          <w:szCs w:val="22"/>
        </w:rPr>
        <w:t>2</w:t>
      </w:r>
    </w:p>
    <w:p w14:paraId="2505C22A" w14:textId="5F6297FA" w:rsidR="00130D3F" w:rsidRDefault="002637FE" w:rsidP="00130D3F">
      <w:pPr>
        <w:pStyle w:val="spanpaddedline"/>
        <w:tabs>
          <w:tab w:val="right" w:pos="10620"/>
        </w:tabs>
        <w:spacing w:line="280" w:lineRule="atLeast"/>
        <w:rPr>
          <w:rStyle w:val="spanjoblocation"/>
          <w:rFonts w:ascii="Verdana" w:eastAsia="Verdana" w:hAnsi="Verdana" w:cs="Verdana"/>
          <w:sz w:val="22"/>
          <w:szCs w:val="22"/>
        </w:rPr>
      </w:pPr>
      <w:r w:rsidRPr="002637FE">
        <w:rPr>
          <w:rFonts w:ascii="Verdana" w:eastAsia="Verdana" w:hAnsi="Verdana" w:cs="Verdana"/>
          <w:b/>
          <w:bCs/>
          <w:sz w:val="22"/>
          <w:szCs w:val="22"/>
        </w:rPr>
        <w:t>Cognizant Technology Solutions - Project I</w:t>
      </w:r>
      <w:r w:rsidR="00FB5558">
        <w:rPr>
          <w:rFonts w:ascii="Verdana" w:eastAsia="Verdana" w:hAnsi="Verdana" w:cs="Verdana"/>
          <w:b/>
          <w:bCs/>
          <w:sz w:val="22"/>
          <w:szCs w:val="22"/>
        </w:rPr>
        <w:t>II</w:t>
      </w:r>
      <w:r w:rsidR="00130D3F">
        <w:rPr>
          <w:rStyle w:val="datesWrapper"/>
          <w:rFonts w:ascii="Verdana" w:eastAsia="Verdana" w:hAnsi="Verdana" w:cs="Verdana"/>
          <w:sz w:val="22"/>
          <w:szCs w:val="22"/>
        </w:rPr>
        <w:tab/>
        <w:t xml:space="preserve"> </w:t>
      </w:r>
      <w:r w:rsidR="006537BC">
        <w:rPr>
          <w:rStyle w:val="spanjoblocation"/>
          <w:rFonts w:ascii="Verdana" w:eastAsia="Verdana" w:hAnsi="Verdana" w:cs="Verdana"/>
          <w:sz w:val="22"/>
          <w:szCs w:val="22"/>
        </w:rPr>
        <w:t>Chennai</w:t>
      </w:r>
    </w:p>
    <w:p w14:paraId="68F67C41" w14:textId="77777777" w:rsidR="00130D3F" w:rsidRDefault="00130D3F" w:rsidP="00130D3F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sz w:val="22"/>
          <w:szCs w:val="22"/>
        </w:rPr>
      </w:pPr>
    </w:p>
    <w:p w14:paraId="15150D51" w14:textId="1573D465" w:rsidR="00917EC2" w:rsidRPr="00B8271A" w:rsidRDefault="00FB5558" w:rsidP="00130D3F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sz w:val="18"/>
          <w:szCs w:val="18"/>
        </w:rPr>
      </w:pPr>
      <w:r w:rsidRPr="00B8271A">
        <w:rPr>
          <w:rFonts w:ascii="Verdana" w:eastAsia="Verdana" w:hAnsi="Verdana" w:cs="Verdana"/>
          <w:sz w:val="18"/>
          <w:szCs w:val="18"/>
        </w:rPr>
        <w:t>Designed an app for an integrated platform accessed by users, featuring a dashboard for users to view and edit their personal details. As a team, we worked on redesigning existing UIs to better adapt to Android and iOS for web and mobile applications in a SaaS environment.</w:t>
      </w:r>
    </w:p>
    <w:p w14:paraId="105E6CA2" w14:textId="05529C41" w:rsidR="000C5E41" w:rsidRDefault="000C5E41" w:rsidP="00130D3F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sz w:val="22"/>
          <w:szCs w:val="22"/>
        </w:rPr>
      </w:pPr>
    </w:p>
    <w:p w14:paraId="5F8DF82A" w14:textId="2533568D" w:rsidR="004164B8" w:rsidRDefault="00B2016E" w:rsidP="00130D3F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b/>
          <w:bCs/>
          <w:sz w:val="22"/>
          <w:szCs w:val="22"/>
        </w:rPr>
      </w:pPr>
      <w:r w:rsidRPr="00FE09CC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744A4AE" wp14:editId="361CAFB9">
                <wp:simplePos x="0" y="0"/>
                <wp:positionH relativeFrom="column">
                  <wp:posOffset>-504190</wp:posOffset>
                </wp:positionH>
                <wp:positionV relativeFrom="paragraph">
                  <wp:posOffset>-317525</wp:posOffset>
                </wp:positionV>
                <wp:extent cx="7812633" cy="10058173"/>
                <wp:effectExtent l="0" t="0" r="0" b="635"/>
                <wp:wrapNone/>
                <wp:docPr id="8500407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633" cy="1005817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  <a:alpha val="176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8A977" id="Rectangle 1" o:spid="_x0000_s1026" style="position:absolute;margin-left:-39.7pt;margin-top:-25pt;width:615.15pt;height:11in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" fillcolor="#e5dfec [663]" stroked="f" strokeweight="2pt">
                <v:fill opacity="11565f"/>
              </v:rect>
            </w:pict>
          </mc:Fallback>
        </mc:AlternateContent>
      </w:r>
    </w:p>
    <w:p w14:paraId="2AECAD66" w14:textId="77777777" w:rsidR="004164B8" w:rsidRDefault="004164B8" w:rsidP="00130D3F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b/>
          <w:bCs/>
          <w:sz w:val="22"/>
          <w:szCs w:val="22"/>
        </w:rPr>
      </w:pPr>
    </w:p>
    <w:p w14:paraId="5F4730CD" w14:textId="6E46979D" w:rsidR="00130D3F" w:rsidRDefault="00130D3F" w:rsidP="00130D3F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b/>
          <w:bCs/>
          <w:sz w:val="22"/>
          <w:szCs w:val="22"/>
        </w:rPr>
      </w:pPr>
      <w:r w:rsidRPr="00653CEF">
        <w:rPr>
          <w:rFonts w:ascii="Verdana" w:eastAsia="Verdana" w:hAnsi="Verdana" w:cs="Verdana"/>
          <w:b/>
          <w:bCs/>
          <w:sz w:val="22"/>
          <w:szCs w:val="22"/>
        </w:rPr>
        <w:t>Responsibilities</w:t>
      </w:r>
      <w:r>
        <w:rPr>
          <w:rFonts w:ascii="Verdana" w:eastAsia="Verdana" w:hAnsi="Verdana" w:cs="Verdana"/>
          <w:b/>
          <w:bCs/>
          <w:sz w:val="22"/>
          <w:szCs w:val="22"/>
        </w:rPr>
        <w:t>:</w:t>
      </w:r>
    </w:p>
    <w:p w14:paraId="49280E86" w14:textId="57184530" w:rsidR="00130D3F" w:rsidRDefault="00130D3F" w:rsidP="00130D3F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b/>
          <w:bCs/>
          <w:sz w:val="22"/>
          <w:szCs w:val="22"/>
        </w:rPr>
      </w:pPr>
    </w:p>
    <w:p w14:paraId="036110B4" w14:textId="4014C685" w:rsidR="00917EC2" w:rsidRPr="00B8271A" w:rsidRDefault="00917EC2" w:rsidP="00061514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Verdana" w:eastAsia="Verdana" w:hAnsi="Verdana" w:cs="Verdana"/>
          <w:sz w:val="18"/>
          <w:szCs w:val="18"/>
        </w:rPr>
      </w:pPr>
      <w:r w:rsidRPr="00B8271A">
        <w:rPr>
          <w:rStyle w:val="span"/>
          <w:rFonts w:ascii="Verdana" w:eastAsia="Verdana" w:hAnsi="Verdana" w:cs="Verdana"/>
          <w:sz w:val="18"/>
          <w:szCs w:val="18"/>
        </w:rPr>
        <w:t>Conducted contextual research to understand fundamental requirements of user needs to achieve their goals.</w:t>
      </w:r>
    </w:p>
    <w:p w14:paraId="3DCA6C9B" w14:textId="5A2C29C6" w:rsidR="00917EC2" w:rsidRPr="00B8271A" w:rsidRDefault="00917EC2" w:rsidP="00061514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Verdana" w:eastAsia="Verdana" w:hAnsi="Verdana" w:cs="Verdana"/>
          <w:sz w:val="18"/>
          <w:szCs w:val="18"/>
        </w:rPr>
      </w:pPr>
      <w:r w:rsidRPr="00B8271A">
        <w:rPr>
          <w:rStyle w:val="span"/>
          <w:rFonts w:ascii="Verdana" w:eastAsia="Verdana" w:hAnsi="Verdana" w:cs="Verdana"/>
          <w:sz w:val="18"/>
          <w:szCs w:val="18"/>
        </w:rPr>
        <w:t>Mapped out user journey &amp; Card Sorting techniques to understand how users engage with a product or service and the contexts in which they use it.</w:t>
      </w:r>
    </w:p>
    <w:p w14:paraId="19B55E63" w14:textId="513028FE" w:rsidR="00917EC2" w:rsidRPr="00B8271A" w:rsidRDefault="00917EC2" w:rsidP="00061514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Verdana" w:eastAsia="Verdana" w:hAnsi="Verdana" w:cs="Verdana"/>
          <w:sz w:val="18"/>
          <w:szCs w:val="18"/>
        </w:rPr>
      </w:pPr>
      <w:r w:rsidRPr="00B8271A">
        <w:rPr>
          <w:rStyle w:val="span"/>
          <w:rFonts w:ascii="Verdana" w:eastAsia="Verdana" w:hAnsi="Verdana" w:cs="Verdana"/>
          <w:sz w:val="18"/>
          <w:szCs w:val="18"/>
        </w:rPr>
        <w:t xml:space="preserve">Defined information architecture to streamline user journeys. </w:t>
      </w:r>
    </w:p>
    <w:p w14:paraId="5DF2BAE7" w14:textId="3385FA88" w:rsidR="00917EC2" w:rsidRPr="00B8271A" w:rsidRDefault="00917EC2" w:rsidP="00061514">
      <w:pPr>
        <w:pStyle w:val="ulli"/>
        <w:numPr>
          <w:ilvl w:val="0"/>
          <w:numId w:val="5"/>
        </w:numPr>
        <w:spacing w:line="280" w:lineRule="atLeast"/>
        <w:ind w:left="640" w:hanging="261"/>
        <w:rPr>
          <w:rStyle w:val="span"/>
          <w:rFonts w:ascii="Verdana" w:eastAsia="Verdana" w:hAnsi="Verdana" w:cs="Verdana"/>
          <w:sz w:val="18"/>
          <w:szCs w:val="18"/>
        </w:rPr>
      </w:pPr>
      <w:r w:rsidRPr="00B8271A">
        <w:rPr>
          <w:rStyle w:val="span"/>
          <w:rFonts w:ascii="Verdana" w:eastAsia="Verdana" w:hAnsi="Verdana" w:cs="Verdana"/>
          <w:sz w:val="18"/>
          <w:szCs w:val="18"/>
        </w:rPr>
        <w:t>Focused on designing streamlined login screens and simplifying the login process through Single Sign-On methods and magic links with 2FA.</w:t>
      </w:r>
    </w:p>
    <w:p w14:paraId="1D558329" w14:textId="6D2AD405" w:rsidR="00130D3F" w:rsidRDefault="00130D3F" w:rsidP="00061514">
      <w:pPr>
        <w:pStyle w:val="ulli"/>
        <w:spacing w:line="280" w:lineRule="atLeast"/>
        <w:ind w:left="640"/>
        <w:rPr>
          <w:rStyle w:val="span"/>
          <w:rFonts w:ascii="Verdana" w:eastAsia="Verdana" w:hAnsi="Verdana" w:cs="Verdana"/>
          <w:sz w:val="22"/>
          <w:szCs w:val="22"/>
        </w:rPr>
      </w:pPr>
    </w:p>
    <w:p w14:paraId="30158128" w14:textId="12C5C400" w:rsidR="002E5BAC" w:rsidRDefault="00941244" w:rsidP="002E5BAC">
      <w:pPr>
        <w:pStyle w:val="divdocumentsinglecolumn"/>
        <w:tabs>
          <w:tab w:val="right" w:pos="10620"/>
        </w:tabs>
        <w:spacing w:line="280" w:lineRule="atLeas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bCs/>
          <w:sz w:val="22"/>
          <w:szCs w:val="22"/>
        </w:rPr>
        <w:t>Application support &amp; Maintenance</w:t>
      </w:r>
      <w:r w:rsidR="002E5BAC">
        <w:rPr>
          <w:rStyle w:val="datesWrapper"/>
          <w:rFonts w:ascii="Verdana" w:eastAsia="Verdana" w:hAnsi="Verdana" w:cs="Verdana"/>
          <w:sz w:val="22"/>
          <w:szCs w:val="22"/>
        </w:rPr>
        <w:tab/>
        <w:t xml:space="preserve"> </w:t>
      </w:r>
      <w:r>
        <w:rPr>
          <w:rFonts w:ascii="Verdana" w:eastAsia="Verdana" w:hAnsi="Verdana" w:cs="Verdana"/>
          <w:b/>
          <w:bCs/>
          <w:sz w:val="22"/>
          <w:szCs w:val="22"/>
        </w:rPr>
        <w:t>Jun</w:t>
      </w:r>
      <w:r w:rsidR="002E5BAC">
        <w:rPr>
          <w:rFonts w:ascii="Verdana" w:eastAsia="Verdana" w:hAnsi="Verdana" w:cs="Verdana"/>
          <w:b/>
          <w:bCs/>
          <w:sz w:val="22"/>
          <w:szCs w:val="22"/>
        </w:rPr>
        <w:t xml:space="preserve"> 201</w:t>
      </w:r>
      <w:r w:rsidR="007F3C18">
        <w:rPr>
          <w:rFonts w:ascii="Verdana" w:eastAsia="Verdana" w:hAnsi="Verdana" w:cs="Verdana"/>
          <w:b/>
          <w:bCs/>
          <w:sz w:val="22"/>
          <w:szCs w:val="22"/>
        </w:rPr>
        <w:t>4</w:t>
      </w:r>
      <w:r w:rsidR="002E5BAC">
        <w:rPr>
          <w:rFonts w:ascii="Verdana" w:eastAsia="Verdana" w:hAnsi="Verdana" w:cs="Verdana"/>
          <w:b/>
          <w:bCs/>
          <w:sz w:val="22"/>
          <w:szCs w:val="22"/>
        </w:rPr>
        <w:t xml:space="preserve"> </w:t>
      </w:r>
      <w:r w:rsidR="002E5BAC">
        <w:rPr>
          <w:rStyle w:val="spanjobdates"/>
          <w:rFonts w:ascii="Verdana" w:eastAsia="Verdana" w:hAnsi="Verdana" w:cs="Verdana"/>
          <w:sz w:val="22"/>
          <w:szCs w:val="22"/>
        </w:rPr>
        <w:t xml:space="preserve">to </w:t>
      </w:r>
      <w:r>
        <w:rPr>
          <w:rFonts w:ascii="Verdana" w:eastAsia="Verdana" w:hAnsi="Verdana" w:cs="Verdana"/>
          <w:b/>
          <w:bCs/>
          <w:sz w:val="22"/>
          <w:szCs w:val="22"/>
        </w:rPr>
        <w:t>Feb</w:t>
      </w:r>
      <w:r w:rsidR="002E5BAC" w:rsidRPr="004715B5">
        <w:rPr>
          <w:rFonts w:ascii="Verdana" w:eastAsia="Verdana" w:hAnsi="Verdana" w:cs="Verdana"/>
          <w:b/>
          <w:bCs/>
          <w:sz w:val="22"/>
          <w:szCs w:val="22"/>
        </w:rPr>
        <w:t xml:space="preserve"> 20</w:t>
      </w:r>
      <w:r>
        <w:rPr>
          <w:rFonts w:ascii="Verdana" w:eastAsia="Verdana" w:hAnsi="Verdana" w:cs="Verdana"/>
          <w:b/>
          <w:bCs/>
          <w:sz w:val="22"/>
          <w:szCs w:val="22"/>
        </w:rPr>
        <w:t>18</w:t>
      </w:r>
    </w:p>
    <w:p w14:paraId="4408AD5A" w14:textId="06CB5A5B" w:rsidR="002E5BAC" w:rsidRDefault="002E5BAC" w:rsidP="002E5BAC">
      <w:pPr>
        <w:pStyle w:val="spanpaddedline"/>
        <w:tabs>
          <w:tab w:val="right" w:pos="10620"/>
        </w:tabs>
        <w:spacing w:line="280" w:lineRule="atLeast"/>
        <w:rPr>
          <w:rStyle w:val="spanjoblocation"/>
          <w:rFonts w:ascii="Verdana" w:eastAsia="Verdana" w:hAnsi="Verdana" w:cs="Verdana"/>
          <w:sz w:val="22"/>
          <w:szCs w:val="22"/>
        </w:rPr>
      </w:pPr>
      <w:r w:rsidRPr="002637FE">
        <w:rPr>
          <w:rFonts w:ascii="Verdana" w:eastAsia="Verdana" w:hAnsi="Verdana" w:cs="Verdana"/>
          <w:b/>
          <w:bCs/>
          <w:sz w:val="22"/>
          <w:szCs w:val="22"/>
        </w:rPr>
        <w:t>Cognizant Technology Solutions - Project I</w:t>
      </w:r>
      <w:r>
        <w:rPr>
          <w:rFonts w:ascii="Verdana" w:eastAsia="Verdana" w:hAnsi="Verdana" w:cs="Verdana"/>
          <w:b/>
          <w:bCs/>
          <w:sz w:val="22"/>
          <w:szCs w:val="22"/>
        </w:rPr>
        <w:t>I</w:t>
      </w:r>
      <w:r>
        <w:rPr>
          <w:rStyle w:val="datesWrapper"/>
          <w:rFonts w:ascii="Verdana" w:eastAsia="Verdana" w:hAnsi="Verdana" w:cs="Verdana"/>
          <w:sz w:val="22"/>
          <w:szCs w:val="22"/>
        </w:rPr>
        <w:tab/>
        <w:t xml:space="preserve"> </w:t>
      </w:r>
      <w:r>
        <w:rPr>
          <w:rStyle w:val="spanjoblocation"/>
          <w:rFonts w:ascii="Verdana" w:eastAsia="Verdana" w:hAnsi="Verdana" w:cs="Verdana"/>
          <w:sz w:val="22"/>
          <w:szCs w:val="22"/>
        </w:rPr>
        <w:t>Chennai</w:t>
      </w:r>
    </w:p>
    <w:p w14:paraId="1BEF3D06" w14:textId="62EC3C3C" w:rsidR="002E5BAC" w:rsidRDefault="002E5BAC" w:rsidP="002E5BAC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sz w:val="22"/>
          <w:szCs w:val="22"/>
        </w:rPr>
      </w:pPr>
    </w:p>
    <w:p w14:paraId="04167428" w14:textId="298F3ABA" w:rsidR="00AF746C" w:rsidRDefault="009536E5" w:rsidP="00B8271A">
      <w:pPr>
        <w:pStyle w:val="ulli"/>
        <w:pBdr>
          <w:left w:val="none" w:sz="0" w:space="0" w:color="auto"/>
        </w:pBdr>
        <w:spacing w:line="280" w:lineRule="atLeast"/>
        <w:rPr>
          <w:rFonts w:ascii="Verdana" w:eastAsia="Verdana" w:hAnsi="Verdana" w:cs="Verdana"/>
          <w:sz w:val="18"/>
          <w:szCs w:val="18"/>
        </w:rPr>
      </w:pPr>
      <w:r w:rsidRPr="009536E5">
        <w:rPr>
          <w:rFonts w:ascii="Verdana" w:eastAsia="Verdana" w:hAnsi="Verdana" w:cs="Verdana"/>
          <w:sz w:val="18"/>
          <w:szCs w:val="18"/>
        </w:rPr>
        <w:t>Provided support and maintenance for OSI PI, a SaaS-based real-time data management platform for industrial process monitoring and operations.</w:t>
      </w:r>
    </w:p>
    <w:p w14:paraId="4DC95CCA" w14:textId="77777777" w:rsidR="009536E5" w:rsidRPr="00AF746C" w:rsidRDefault="009536E5" w:rsidP="00B8271A">
      <w:pPr>
        <w:pStyle w:val="ulli"/>
        <w:pBdr>
          <w:left w:val="none" w:sz="0" w:space="0" w:color="auto"/>
        </w:pBdr>
        <w:spacing w:line="280" w:lineRule="atLeast"/>
        <w:rPr>
          <w:rFonts w:ascii="Verdana" w:eastAsia="Verdana" w:hAnsi="Verdana" w:cs="Verdana"/>
          <w:sz w:val="22"/>
          <w:szCs w:val="22"/>
        </w:rPr>
      </w:pPr>
    </w:p>
    <w:p w14:paraId="3F533F43" w14:textId="77777777" w:rsidR="00264006" w:rsidRDefault="00264006" w:rsidP="003E045E">
      <w:pPr>
        <w:pStyle w:val="ulli"/>
        <w:numPr>
          <w:ilvl w:val="0"/>
          <w:numId w:val="5"/>
        </w:numPr>
        <w:spacing w:line="280" w:lineRule="atLeast"/>
        <w:ind w:left="640" w:hanging="261"/>
        <w:rPr>
          <w:rFonts w:ascii="Verdana" w:eastAsia="Verdana" w:hAnsi="Verdana" w:cs="Verdana"/>
          <w:sz w:val="18"/>
          <w:szCs w:val="18"/>
        </w:rPr>
      </w:pPr>
      <w:r w:rsidRPr="00264006">
        <w:rPr>
          <w:rFonts w:ascii="Verdana" w:eastAsia="Verdana" w:hAnsi="Verdana" w:cs="Verdana"/>
          <w:sz w:val="18"/>
          <w:szCs w:val="18"/>
        </w:rPr>
        <w:t>Supported and maintained enterprise B2B Supply Chain systems with a focus on reliability and performance</w:t>
      </w:r>
    </w:p>
    <w:p w14:paraId="63C4BC4D" w14:textId="0FB21EC6" w:rsidR="003E045E" w:rsidRPr="00B8271A" w:rsidRDefault="001E4749" w:rsidP="003E045E">
      <w:pPr>
        <w:pStyle w:val="ulli"/>
        <w:numPr>
          <w:ilvl w:val="0"/>
          <w:numId w:val="5"/>
        </w:numPr>
        <w:spacing w:line="280" w:lineRule="atLeast"/>
        <w:ind w:left="640" w:hanging="261"/>
        <w:rPr>
          <w:rFonts w:ascii="Verdana" w:eastAsia="Verdana" w:hAnsi="Verdana" w:cs="Verdana"/>
          <w:sz w:val="18"/>
          <w:szCs w:val="18"/>
        </w:rPr>
      </w:pPr>
      <w:r w:rsidRPr="00B8271A">
        <w:rPr>
          <w:rFonts w:ascii="Verdana" w:eastAsia="Verdana" w:hAnsi="Verdana" w:cs="Verdana"/>
          <w:sz w:val="18"/>
          <w:szCs w:val="18"/>
        </w:rPr>
        <w:t>Acted as a bridge between L1 support and development teams, performing root cause analysis (RCA) and coordinating fixes for recurring application issues.</w:t>
      </w:r>
    </w:p>
    <w:p w14:paraId="54A2F646" w14:textId="3046DFE1" w:rsidR="003E045E" w:rsidRPr="00B8271A" w:rsidRDefault="003E045E" w:rsidP="000D10B4">
      <w:pPr>
        <w:pStyle w:val="ulli"/>
        <w:numPr>
          <w:ilvl w:val="0"/>
          <w:numId w:val="5"/>
        </w:numPr>
        <w:spacing w:line="280" w:lineRule="atLeast"/>
        <w:ind w:left="640" w:hanging="261"/>
        <w:rPr>
          <w:rFonts w:ascii="Verdana" w:eastAsia="Verdana" w:hAnsi="Verdana" w:cs="Verdana"/>
          <w:sz w:val="18"/>
          <w:szCs w:val="18"/>
        </w:rPr>
      </w:pPr>
      <w:r w:rsidRPr="00B8271A">
        <w:rPr>
          <w:rFonts w:ascii="Verdana" w:eastAsia="Verdana" w:hAnsi="Verdana" w:cs="Verdana"/>
          <w:sz w:val="18"/>
          <w:szCs w:val="18"/>
        </w:rPr>
        <w:t>Worked on incident, change, and problem management processes following ITIL standards, ensuring SLA compliance and operational efficiency.</w:t>
      </w:r>
    </w:p>
    <w:p w14:paraId="3D407D1D" w14:textId="6AC5A585" w:rsidR="00BC671F" w:rsidRPr="00B8271A" w:rsidRDefault="00BC671F" w:rsidP="000D10B4">
      <w:pPr>
        <w:pStyle w:val="ulli"/>
        <w:numPr>
          <w:ilvl w:val="0"/>
          <w:numId w:val="5"/>
        </w:numPr>
        <w:spacing w:line="280" w:lineRule="atLeast"/>
        <w:ind w:left="640" w:hanging="261"/>
        <w:rPr>
          <w:rFonts w:ascii="Verdana" w:eastAsia="Verdana" w:hAnsi="Verdana" w:cs="Verdana"/>
          <w:sz w:val="18"/>
          <w:szCs w:val="18"/>
        </w:rPr>
      </w:pPr>
      <w:r w:rsidRPr="00B8271A">
        <w:rPr>
          <w:rFonts w:ascii="Verdana" w:eastAsia="Verdana" w:hAnsi="Verdana" w:cs="Verdana"/>
          <w:sz w:val="18"/>
          <w:szCs w:val="18"/>
        </w:rPr>
        <w:t>Developed process documentation, knowledge articles, and training materials to streamline support handovers and improve operational clarity.</w:t>
      </w:r>
    </w:p>
    <w:p w14:paraId="09A39140" w14:textId="378D1886" w:rsidR="007F66F5" w:rsidRPr="00B8271A" w:rsidRDefault="007F66F5" w:rsidP="000D10B4">
      <w:pPr>
        <w:pStyle w:val="ulli"/>
        <w:numPr>
          <w:ilvl w:val="0"/>
          <w:numId w:val="5"/>
        </w:numPr>
        <w:spacing w:line="280" w:lineRule="atLeast"/>
        <w:ind w:left="640" w:hanging="261"/>
        <w:rPr>
          <w:rFonts w:ascii="Verdana" w:eastAsia="Verdana" w:hAnsi="Verdana" w:cs="Verdana"/>
          <w:sz w:val="18"/>
          <w:szCs w:val="18"/>
        </w:rPr>
      </w:pPr>
      <w:r w:rsidRPr="00B8271A">
        <w:rPr>
          <w:rFonts w:ascii="Verdana" w:eastAsia="Verdana" w:hAnsi="Verdana" w:cs="Verdana"/>
          <w:sz w:val="18"/>
          <w:szCs w:val="18"/>
        </w:rPr>
        <w:t>Gained hands-on experience in understanding user pain points, workflow design, and system usability — foundational skills for my current UX/UI design career.</w:t>
      </w:r>
    </w:p>
    <w:p w14:paraId="7D0A8DF2" w14:textId="59B2B61E" w:rsidR="007F66F5" w:rsidRDefault="007F66F5" w:rsidP="007F66F5">
      <w:pPr>
        <w:pStyle w:val="ulli"/>
        <w:spacing w:line="280" w:lineRule="atLeast"/>
        <w:ind w:left="640"/>
        <w:rPr>
          <w:rFonts w:ascii="Verdana" w:eastAsia="Verdana" w:hAnsi="Verdana" w:cs="Verdana"/>
          <w:sz w:val="22"/>
          <w:szCs w:val="22"/>
        </w:rPr>
      </w:pPr>
    </w:p>
    <w:p w14:paraId="1D13C82E" w14:textId="3794D967" w:rsidR="00224968" w:rsidRDefault="00224968" w:rsidP="00224968">
      <w:pPr>
        <w:pStyle w:val="divdocumentsinglecolumn"/>
        <w:tabs>
          <w:tab w:val="right" w:pos="10620"/>
        </w:tabs>
        <w:spacing w:line="280" w:lineRule="atLeast"/>
        <w:rPr>
          <w:rFonts w:ascii="Verdana" w:eastAsia="Verdana" w:hAnsi="Verdana" w:cs="Verdana"/>
          <w:sz w:val="22"/>
          <w:szCs w:val="22"/>
        </w:rPr>
      </w:pPr>
      <w:r w:rsidRPr="00224968">
        <w:rPr>
          <w:rFonts w:ascii="Verdana" w:eastAsia="Verdana" w:hAnsi="Verdana" w:cs="Verdana"/>
          <w:b/>
          <w:bCs/>
          <w:sz w:val="22"/>
          <w:szCs w:val="22"/>
        </w:rPr>
        <w:t>AD op’s Specialist</w:t>
      </w:r>
      <w:r>
        <w:rPr>
          <w:rStyle w:val="datesWrapper"/>
          <w:rFonts w:ascii="Verdana" w:eastAsia="Verdana" w:hAnsi="Verdana" w:cs="Verdana"/>
          <w:sz w:val="22"/>
          <w:szCs w:val="22"/>
        </w:rPr>
        <w:tab/>
        <w:t xml:space="preserve"> </w:t>
      </w:r>
      <w:r w:rsidR="001340C3">
        <w:rPr>
          <w:rFonts w:ascii="Verdana" w:eastAsia="Verdana" w:hAnsi="Verdana" w:cs="Verdana"/>
          <w:b/>
          <w:bCs/>
          <w:sz w:val="22"/>
          <w:szCs w:val="22"/>
        </w:rPr>
        <w:t>Feb</w:t>
      </w:r>
      <w:r>
        <w:rPr>
          <w:rFonts w:ascii="Verdana" w:eastAsia="Verdana" w:hAnsi="Verdana" w:cs="Verdana"/>
          <w:b/>
          <w:bCs/>
          <w:sz w:val="22"/>
          <w:szCs w:val="22"/>
        </w:rPr>
        <w:t xml:space="preserve"> 201</w:t>
      </w:r>
      <w:r w:rsidR="001340C3">
        <w:rPr>
          <w:rFonts w:ascii="Verdana" w:eastAsia="Verdana" w:hAnsi="Verdana" w:cs="Verdana"/>
          <w:b/>
          <w:bCs/>
          <w:sz w:val="22"/>
          <w:szCs w:val="22"/>
        </w:rPr>
        <w:t>0</w:t>
      </w:r>
      <w:r>
        <w:rPr>
          <w:rFonts w:ascii="Verdana" w:eastAsia="Verdana" w:hAnsi="Verdana" w:cs="Verdana"/>
          <w:b/>
          <w:bCs/>
          <w:sz w:val="22"/>
          <w:szCs w:val="22"/>
        </w:rPr>
        <w:t xml:space="preserve"> </w:t>
      </w:r>
      <w:r>
        <w:rPr>
          <w:rStyle w:val="spanjobdates"/>
          <w:rFonts w:ascii="Verdana" w:eastAsia="Verdana" w:hAnsi="Verdana" w:cs="Verdana"/>
          <w:sz w:val="22"/>
          <w:szCs w:val="22"/>
        </w:rPr>
        <w:t xml:space="preserve">to </w:t>
      </w:r>
      <w:r w:rsidR="001340C3">
        <w:rPr>
          <w:rFonts w:ascii="Verdana" w:eastAsia="Verdana" w:hAnsi="Verdana" w:cs="Verdana"/>
          <w:b/>
          <w:bCs/>
          <w:sz w:val="22"/>
          <w:szCs w:val="22"/>
        </w:rPr>
        <w:t>May</w:t>
      </w:r>
      <w:r w:rsidRPr="004715B5">
        <w:rPr>
          <w:rFonts w:ascii="Verdana" w:eastAsia="Verdana" w:hAnsi="Verdana" w:cs="Verdana"/>
          <w:b/>
          <w:bCs/>
          <w:sz w:val="22"/>
          <w:szCs w:val="22"/>
        </w:rPr>
        <w:t xml:space="preserve"> 20</w:t>
      </w:r>
      <w:r>
        <w:rPr>
          <w:rFonts w:ascii="Verdana" w:eastAsia="Verdana" w:hAnsi="Verdana" w:cs="Verdana"/>
          <w:b/>
          <w:bCs/>
          <w:sz w:val="22"/>
          <w:szCs w:val="22"/>
        </w:rPr>
        <w:t>1</w:t>
      </w:r>
      <w:r w:rsidR="007F3C18">
        <w:rPr>
          <w:rFonts w:ascii="Verdana" w:eastAsia="Verdana" w:hAnsi="Verdana" w:cs="Verdana"/>
          <w:b/>
          <w:bCs/>
          <w:sz w:val="22"/>
          <w:szCs w:val="22"/>
        </w:rPr>
        <w:t>4</w:t>
      </w:r>
    </w:p>
    <w:p w14:paraId="1AF3412A" w14:textId="09142EF5" w:rsidR="00224968" w:rsidRDefault="00224968" w:rsidP="00224968">
      <w:pPr>
        <w:pStyle w:val="spanpaddedline"/>
        <w:tabs>
          <w:tab w:val="right" w:pos="10620"/>
        </w:tabs>
        <w:spacing w:line="280" w:lineRule="atLeast"/>
        <w:rPr>
          <w:rStyle w:val="spanjoblocation"/>
          <w:rFonts w:ascii="Verdana" w:eastAsia="Verdana" w:hAnsi="Verdana" w:cs="Verdana"/>
          <w:sz w:val="22"/>
          <w:szCs w:val="22"/>
        </w:rPr>
      </w:pPr>
      <w:r w:rsidRPr="002637FE">
        <w:rPr>
          <w:rFonts w:ascii="Verdana" w:eastAsia="Verdana" w:hAnsi="Verdana" w:cs="Verdana"/>
          <w:b/>
          <w:bCs/>
          <w:sz w:val="22"/>
          <w:szCs w:val="22"/>
        </w:rPr>
        <w:t>Cognizant Technology Solutions - Project I</w:t>
      </w:r>
      <w:r>
        <w:rPr>
          <w:rStyle w:val="datesWrapper"/>
          <w:rFonts w:ascii="Verdana" w:eastAsia="Verdana" w:hAnsi="Verdana" w:cs="Verdana"/>
          <w:sz w:val="22"/>
          <w:szCs w:val="22"/>
        </w:rPr>
        <w:tab/>
        <w:t xml:space="preserve"> </w:t>
      </w:r>
      <w:r>
        <w:rPr>
          <w:rStyle w:val="spanjoblocation"/>
          <w:rFonts w:ascii="Verdana" w:eastAsia="Verdana" w:hAnsi="Verdana" w:cs="Verdana"/>
          <w:sz w:val="22"/>
          <w:szCs w:val="22"/>
        </w:rPr>
        <w:t>Chennai</w:t>
      </w:r>
    </w:p>
    <w:p w14:paraId="0117A16F" w14:textId="7EE30725" w:rsidR="00224968" w:rsidRDefault="00224968" w:rsidP="00224968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sz w:val="22"/>
          <w:szCs w:val="22"/>
        </w:rPr>
      </w:pPr>
    </w:p>
    <w:p w14:paraId="39F3641D" w14:textId="0D2F69CB" w:rsidR="00224968" w:rsidRDefault="003A7898" w:rsidP="003F54E4">
      <w:pPr>
        <w:pStyle w:val="ulli"/>
        <w:spacing w:line="280" w:lineRule="atLeast"/>
        <w:rPr>
          <w:rFonts w:ascii="Verdana" w:eastAsia="Verdana" w:hAnsi="Verdana" w:cs="Verdana"/>
          <w:sz w:val="18"/>
          <w:szCs w:val="18"/>
        </w:rPr>
      </w:pPr>
      <w:r w:rsidRPr="003A7898">
        <w:rPr>
          <w:rFonts w:ascii="Verdana" w:eastAsia="Verdana" w:hAnsi="Verdana" w:cs="Verdana"/>
          <w:sz w:val="18"/>
          <w:szCs w:val="18"/>
        </w:rPr>
        <w:t xml:space="preserve">Contributed to comprehensive </w:t>
      </w:r>
      <w:r w:rsidR="0044288F">
        <w:rPr>
          <w:rFonts w:ascii="Verdana" w:eastAsia="Verdana" w:hAnsi="Verdana" w:cs="Verdana"/>
          <w:sz w:val="18"/>
          <w:szCs w:val="18"/>
        </w:rPr>
        <w:t>AD</w:t>
      </w:r>
      <w:r w:rsidRPr="003A7898">
        <w:rPr>
          <w:rFonts w:ascii="Verdana" w:eastAsia="Verdana" w:hAnsi="Verdana" w:cs="Verdana"/>
          <w:sz w:val="18"/>
          <w:szCs w:val="18"/>
        </w:rPr>
        <w:t xml:space="preserve"> inventory management for client websites such as MTV, VH1, Comedy Central, and Nickelodeon</w:t>
      </w:r>
    </w:p>
    <w:p w14:paraId="10206850" w14:textId="77777777" w:rsidR="003A7898" w:rsidRPr="007F66F5" w:rsidRDefault="003A7898" w:rsidP="003F54E4">
      <w:pPr>
        <w:pStyle w:val="ulli"/>
        <w:spacing w:line="280" w:lineRule="atLeast"/>
        <w:rPr>
          <w:rFonts w:ascii="Verdana" w:eastAsia="Verdana" w:hAnsi="Verdana" w:cs="Verdana"/>
          <w:sz w:val="22"/>
          <w:szCs w:val="22"/>
        </w:rPr>
      </w:pPr>
    </w:p>
    <w:p w14:paraId="3B3940EB" w14:textId="77777777" w:rsidR="00F80821" w:rsidRPr="00F80821" w:rsidRDefault="00F80821" w:rsidP="00F80821">
      <w:pPr>
        <w:pStyle w:val="spanpaddedline"/>
        <w:numPr>
          <w:ilvl w:val="0"/>
          <w:numId w:val="16"/>
        </w:numPr>
        <w:tabs>
          <w:tab w:val="right" w:pos="10620"/>
        </w:tabs>
        <w:spacing w:line="280" w:lineRule="atLeast"/>
        <w:rPr>
          <w:rFonts w:ascii="Verdana" w:eastAsia="Verdana" w:hAnsi="Verdana" w:cs="Verdana"/>
          <w:sz w:val="18"/>
          <w:szCs w:val="18"/>
          <w:lang w:val="en-IN"/>
        </w:rPr>
      </w:pPr>
      <w:r w:rsidRPr="00F80821">
        <w:rPr>
          <w:rFonts w:ascii="Verdana" w:eastAsia="Verdana" w:hAnsi="Verdana" w:cs="Verdana"/>
          <w:sz w:val="18"/>
          <w:szCs w:val="18"/>
          <w:lang w:val="en-IN"/>
        </w:rPr>
        <w:t>Experience on managing diverse traffic ad campaigns within platforms like DFP.</w:t>
      </w:r>
    </w:p>
    <w:p w14:paraId="1E7C4C44" w14:textId="77777777" w:rsidR="00F80821" w:rsidRPr="00F80821" w:rsidRDefault="00F80821" w:rsidP="00F80821">
      <w:pPr>
        <w:pStyle w:val="spanpaddedline"/>
        <w:numPr>
          <w:ilvl w:val="0"/>
          <w:numId w:val="16"/>
        </w:numPr>
        <w:tabs>
          <w:tab w:val="right" w:pos="10620"/>
        </w:tabs>
        <w:spacing w:line="280" w:lineRule="atLeast"/>
        <w:rPr>
          <w:rFonts w:ascii="Verdana" w:eastAsia="Verdana" w:hAnsi="Verdana" w:cs="Verdana"/>
          <w:sz w:val="18"/>
          <w:szCs w:val="18"/>
          <w:lang w:val="en-IN"/>
        </w:rPr>
      </w:pPr>
      <w:r w:rsidRPr="00F80821">
        <w:rPr>
          <w:rFonts w:ascii="Verdana" w:eastAsia="Verdana" w:hAnsi="Verdana" w:cs="Verdana"/>
          <w:sz w:val="18"/>
          <w:szCs w:val="18"/>
          <w:lang w:val="en-IN"/>
        </w:rPr>
        <w:t>Handling a variety of ad formats, including banners, text, flash, and rich media.</w:t>
      </w:r>
    </w:p>
    <w:p w14:paraId="21869ED4" w14:textId="77777777" w:rsidR="00F80821" w:rsidRPr="00F80821" w:rsidRDefault="00F80821" w:rsidP="00F80821">
      <w:pPr>
        <w:pStyle w:val="spanpaddedline"/>
        <w:numPr>
          <w:ilvl w:val="0"/>
          <w:numId w:val="16"/>
        </w:numPr>
        <w:tabs>
          <w:tab w:val="right" w:pos="10620"/>
        </w:tabs>
        <w:spacing w:line="280" w:lineRule="atLeast"/>
        <w:rPr>
          <w:rFonts w:ascii="Verdana" w:eastAsia="Verdana" w:hAnsi="Verdana" w:cs="Verdana"/>
          <w:sz w:val="18"/>
          <w:szCs w:val="18"/>
          <w:lang w:val="en-IN"/>
        </w:rPr>
      </w:pPr>
      <w:r w:rsidRPr="00F80821">
        <w:rPr>
          <w:rFonts w:ascii="Verdana" w:eastAsia="Verdana" w:hAnsi="Verdana" w:cs="Verdana"/>
          <w:sz w:val="18"/>
          <w:szCs w:val="18"/>
          <w:lang w:val="en-IN"/>
        </w:rPr>
        <w:t>Providing daily summaries covering campaign tracking, delivery, and issue resolutions.</w:t>
      </w:r>
    </w:p>
    <w:p w14:paraId="4487E17D" w14:textId="77777777" w:rsidR="00F80821" w:rsidRPr="00F80821" w:rsidRDefault="00F80821" w:rsidP="00F80821">
      <w:pPr>
        <w:pStyle w:val="spanpaddedline"/>
        <w:numPr>
          <w:ilvl w:val="0"/>
          <w:numId w:val="16"/>
        </w:numPr>
        <w:tabs>
          <w:tab w:val="right" w:pos="10620"/>
        </w:tabs>
        <w:spacing w:line="280" w:lineRule="atLeast"/>
        <w:rPr>
          <w:rFonts w:ascii="Verdana" w:eastAsia="Verdana" w:hAnsi="Verdana" w:cs="Verdana"/>
          <w:sz w:val="18"/>
          <w:szCs w:val="18"/>
          <w:lang w:val="en-IN"/>
        </w:rPr>
      </w:pPr>
      <w:r w:rsidRPr="00F80821">
        <w:rPr>
          <w:rFonts w:ascii="Verdana" w:eastAsia="Verdana" w:hAnsi="Verdana" w:cs="Verdana"/>
          <w:sz w:val="18"/>
          <w:szCs w:val="18"/>
          <w:lang w:val="en-IN"/>
        </w:rPr>
        <w:t>Regularly checking and analysing ad status to ensure a proactive approach to campaign performance.</w:t>
      </w:r>
    </w:p>
    <w:p w14:paraId="0876382E" w14:textId="6CE2E6F9" w:rsidR="00044079" w:rsidRDefault="00B2016E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sz w:val="22"/>
          <w:szCs w:val="22"/>
        </w:rPr>
      </w:pPr>
      <w:r>
        <w:rPr>
          <w:rStyle w:val="datesWrapper"/>
          <w:rFonts w:ascii="Verdana" w:eastAsia="Verdana" w:hAnsi="Verdana" w:cs="Verdana"/>
          <w:sz w:val="22"/>
          <w:szCs w:val="22"/>
        </w:rPr>
        <w:t xml:space="preserve"> </w:t>
      </w:r>
    </w:p>
    <w:p w14:paraId="045DB9FC" w14:textId="77777777" w:rsidR="00044079" w:rsidRDefault="00B2016E">
      <w:pPr>
        <w:pStyle w:val="divdocumentdivsectiontitle"/>
        <w:spacing w:before="200" w:after="40"/>
        <w:jc w:val="center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Education and Training</w:t>
      </w:r>
    </w:p>
    <w:p w14:paraId="1AB4B04C" w14:textId="1E569578" w:rsidR="00044079" w:rsidRDefault="00B2016E">
      <w:pPr>
        <w:pStyle w:val="divdocumentsinglecolumn"/>
        <w:spacing w:line="280" w:lineRule="atLeast"/>
        <w:rPr>
          <w:rFonts w:ascii="Verdana" w:eastAsia="Verdana" w:hAnsi="Verdana" w:cs="Verdana"/>
          <w:sz w:val="22"/>
          <w:szCs w:val="22"/>
        </w:rPr>
      </w:pPr>
      <w:r>
        <w:rPr>
          <w:rStyle w:val="spandegree"/>
          <w:rFonts w:ascii="Verdana" w:eastAsia="Verdana" w:hAnsi="Verdana" w:cs="Verdana"/>
          <w:sz w:val="22"/>
          <w:szCs w:val="22"/>
        </w:rPr>
        <w:t>Bachelor of Science</w:t>
      </w:r>
      <w:r>
        <w:rPr>
          <w:rStyle w:val="span"/>
          <w:rFonts w:ascii="Verdana" w:eastAsia="Verdana" w:hAnsi="Verdana" w:cs="Verdana"/>
          <w:sz w:val="22"/>
          <w:szCs w:val="22"/>
        </w:rPr>
        <w:t xml:space="preserve">: </w:t>
      </w:r>
      <w:r w:rsidRPr="00CC3741">
        <w:rPr>
          <w:rStyle w:val="spanprogramline"/>
          <w:rFonts w:ascii="Verdana" w:eastAsia="Verdana" w:hAnsi="Verdana" w:cs="Verdana"/>
          <w:b w:val="0"/>
          <w:bCs w:val="0"/>
          <w:sz w:val="22"/>
          <w:szCs w:val="22"/>
        </w:rPr>
        <w:t xml:space="preserve">Electronics </w:t>
      </w:r>
      <w:r w:rsidR="00B02561" w:rsidRPr="00CC3741">
        <w:rPr>
          <w:rStyle w:val="spanprogramline"/>
          <w:rFonts w:ascii="Verdana" w:eastAsia="Verdana" w:hAnsi="Verdana" w:cs="Verdana"/>
          <w:b w:val="0"/>
          <w:bCs w:val="0"/>
          <w:sz w:val="22"/>
          <w:szCs w:val="22"/>
        </w:rPr>
        <w:t>&amp;</w:t>
      </w:r>
      <w:r w:rsidRPr="00CC3741">
        <w:rPr>
          <w:rStyle w:val="spanprogramline"/>
          <w:rFonts w:ascii="Verdana" w:eastAsia="Verdana" w:hAnsi="Verdana" w:cs="Verdana"/>
          <w:b w:val="0"/>
          <w:bCs w:val="0"/>
          <w:sz w:val="22"/>
          <w:szCs w:val="22"/>
        </w:rPr>
        <w:t xml:space="preserve"> Communication </w:t>
      </w:r>
    </w:p>
    <w:p w14:paraId="20DC0C7B" w14:textId="24124FAB" w:rsidR="00044079" w:rsidRDefault="00B2016E">
      <w:pPr>
        <w:pStyle w:val="spanpaddedline"/>
        <w:tabs>
          <w:tab w:val="right" w:pos="10620"/>
        </w:tabs>
        <w:spacing w:line="280" w:lineRule="atLeast"/>
        <w:rPr>
          <w:rFonts w:ascii="Verdana" w:eastAsia="Verdana" w:hAnsi="Verdana" w:cs="Verdana"/>
          <w:sz w:val="22"/>
          <w:szCs w:val="22"/>
        </w:rPr>
      </w:pPr>
      <w:r>
        <w:rPr>
          <w:rStyle w:val="spancompanyname"/>
          <w:rFonts w:ascii="Verdana" w:eastAsia="Verdana" w:hAnsi="Verdana" w:cs="Verdana"/>
          <w:b w:val="0"/>
          <w:bCs w:val="0"/>
          <w:sz w:val="22"/>
          <w:szCs w:val="22"/>
        </w:rPr>
        <w:t>Hindustan College of Arts &amp; Science</w:t>
      </w:r>
      <w:r w:rsidR="00E66DC0">
        <w:rPr>
          <w:rStyle w:val="spancompanyname"/>
          <w:rFonts w:ascii="Verdana" w:eastAsia="Verdana" w:hAnsi="Verdana" w:cs="Verdana"/>
          <w:b w:val="0"/>
          <w:bCs w:val="0"/>
          <w:sz w:val="22"/>
          <w:szCs w:val="22"/>
        </w:rPr>
        <w:t>.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Style w:val="datesWrapper"/>
          <w:rFonts w:ascii="Verdana" w:eastAsia="Verdana" w:hAnsi="Verdana" w:cs="Verdana"/>
          <w:sz w:val="22"/>
          <w:szCs w:val="22"/>
        </w:rPr>
        <w:tab/>
        <w:t xml:space="preserve"> </w:t>
      </w:r>
      <w:r>
        <w:rPr>
          <w:rStyle w:val="spanjoblocation"/>
          <w:rFonts w:ascii="Verdana" w:eastAsia="Verdana" w:hAnsi="Verdana" w:cs="Verdana"/>
          <w:b w:val="0"/>
          <w:bCs w:val="0"/>
          <w:sz w:val="22"/>
          <w:szCs w:val="22"/>
        </w:rPr>
        <w:t>Chennai</w:t>
      </w:r>
      <w:r>
        <w:rPr>
          <w:rStyle w:val="datesWrapper"/>
          <w:rFonts w:ascii="Verdana" w:eastAsia="Verdana" w:hAnsi="Verdana" w:cs="Verdana"/>
          <w:sz w:val="22"/>
          <w:szCs w:val="22"/>
        </w:rPr>
        <w:t xml:space="preserve"> </w:t>
      </w:r>
    </w:p>
    <w:p w14:paraId="55CC843A" w14:textId="77777777" w:rsidR="00044079" w:rsidRDefault="00B2016E">
      <w:pPr>
        <w:spacing w:line="14" w:lineRule="exact"/>
      </w:pPr>
      <w:r>
        <w:rPr>
          <w:color w:val="FFFFFF"/>
          <w:sz w:val="2"/>
        </w:rPr>
        <w:t>#HRJ#ab189e41-3443-4b1b-8111-4ae7cae63246#</w:t>
      </w:r>
    </w:p>
    <w:sectPr w:rsidR="00044079">
      <w:pgSz w:w="12240" w:h="15840"/>
      <w:pgMar w:top="480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771BC" w14:textId="77777777" w:rsidR="00325531" w:rsidRDefault="00325531" w:rsidP="001176CD">
      <w:pPr>
        <w:spacing w:line="240" w:lineRule="auto"/>
      </w:pPr>
      <w:r>
        <w:separator/>
      </w:r>
    </w:p>
  </w:endnote>
  <w:endnote w:type="continuationSeparator" w:id="0">
    <w:p w14:paraId="1FC6AFB8" w14:textId="77777777" w:rsidR="00325531" w:rsidRDefault="00325531" w:rsidP="001176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E53C1" w14:textId="77777777" w:rsidR="00325531" w:rsidRDefault="00325531" w:rsidP="001176CD">
      <w:pPr>
        <w:spacing w:line="240" w:lineRule="auto"/>
      </w:pPr>
      <w:r>
        <w:separator/>
      </w:r>
    </w:p>
  </w:footnote>
  <w:footnote w:type="continuationSeparator" w:id="0">
    <w:p w14:paraId="355D381F" w14:textId="77777777" w:rsidR="00325531" w:rsidRDefault="00325531" w:rsidP="001176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534CDC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9C30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E653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6845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5C73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72D2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40D7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FE3C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F64D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068D7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78B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601A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72D8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C60A6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4294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7E9C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2AAA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6C36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90069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AEDB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3EFF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BA35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4AE1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52EA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5E99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D45E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C43B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E5EF9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563A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4CF8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DEC7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0CCB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1069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B202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6A42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0C37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304F8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6EE18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148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E6D4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BC4F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2C6B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6402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8052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B01D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C0657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48FF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E2D5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B68E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9814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F5CA8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0036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AEDD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BCB0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4CA24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5C40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061A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828F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4A2E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D845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F0ED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4EC2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B262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DC6A65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48E2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1278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5C52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141D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2CC2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2A7C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CCD3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9ECE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8C65271"/>
    <w:multiLevelType w:val="multilevel"/>
    <w:tmpl w:val="05A2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86D20"/>
    <w:multiLevelType w:val="multilevel"/>
    <w:tmpl w:val="65DE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51697"/>
    <w:multiLevelType w:val="multilevel"/>
    <w:tmpl w:val="C19A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47030"/>
    <w:multiLevelType w:val="multilevel"/>
    <w:tmpl w:val="7AFE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A530F"/>
    <w:multiLevelType w:val="multilevel"/>
    <w:tmpl w:val="5C2A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BF59AE"/>
    <w:multiLevelType w:val="multilevel"/>
    <w:tmpl w:val="5D26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84126"/>
    <w:multiLevelType w:val="hybridMultilevel"/>
    <w:tmpl w:val="0CFA1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F46B1"/>
    <w:multiLevelType w:val="multilevel"/>
    <w:tmpl w:val="6F22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515126">
    <w:abstractNumId w:val="0"/>
  </w:num>
  <w:num w:numId="2" w16cid:durableId="515341975">
    <w:abstractNumId w:val="1"/>
  </w:num>
  <w:num w:numId="3" w16cid:durableId="435370696">
    <w:abstractNumId w:val="2"/>
  </w:num>
  <w:num w:numId="4" w16cid:durableId="181165978">
    <w:abstractNumId w:val="3"/>
  </w:num>
  <w:num w:numId="5" w16cid:durableId="599487392">
    <w:abstractNumId w:val="4"/>
  </w:num>
  <w:num w:numId="6" w16cid:durableId="1870559482">
    <w:abstractNumId w:val="5"/>
  </w:num>
  <w:num w:numId="7" w16cid:durableId="1130905184">
    <w:abstractNumId w:val="6"/>
  </w:num>
  <w:num w:numId="8" w16cid:durableId="1183973811">
    <w:abstractNumId w:val="7"/>
  </w:num>
  <w:num w:numId="9" w16cid:durableId="353531220">
    <w:abstractNumId w:val="14"/>
  </w:num>
  <w:num w:numId="10" w16cid:durableId="2105101340">
    <w:abstractNumId w:val="8"/>
  </w:num>
  <w:num w:numId="11" w16cid:durableId="1240480167">
    <w:abstractNumId w:val="13"/>
  </w:num>
  <w:num w:numId="12" w16cid:durableId="151257345">
    <w:abstractNumId w:val="15"/>
  </w:num>
  <w:num w:numId="13" w16cid:durableId="897978857">
    <w:abstractNumId w:val="10"/>
  </w:num>
  <w:num w:numId="14" w16cid:durableId="1128817775">
    <w:abstractNumId w:val="11"/>
  </w:num>
  <w:num w:numId="15" w16cid:durableId="1124272680">
    <w:abstractNumId w:val="9"/>
  </w:num>
  <w:num w:numId="16" w16cid:durableId="12985340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79"/>
    <w:rsid w:val="000022C7"/>
    <w:rsid w:val="00033E81"/>
    <w:rsid w:val="00044079"/>
    <w:rsid w:val="0004764F"/>
    <w:rsid w:val="000517FF"/>
    <w:rsid w:val="00061514"/>
    <w:rsid w:val="00091F14"/>
    <w:rsid w:val="000C5E41"/>
    <w:rsid w:val="000D10B4"/>
    <w:rsid w:val="000E22C7"/>
    <w:rsid w:val="001176CD"/>
    <w:rsid w:val="00130D3F"/>
    <w:rsid w:val="001340C3"/>
    <w:rsid w:val="00143148"/>
    <w:rsid w:val="001D7D91"/>
    <w:rsid w:val="001E4749"/>
    <w:rsid w:val="00203A51"/>
    <w:rsid w:val="00214B03"/>
    <w:rsid w:val="00224968"/>
    <w:rsid w:val="00224F0E"/>
    <w:rsid w:val="0026087A"/>
    <w:rsid w:val="002637FE"/>
    <w:rsid w:val="00264006"/>
    <w:rsid w:val="002E57CC"/>
    <w:rsid w:val="002E5BAC"/>
    <w:rsid w:val="00325531"/>
    <w:rsid w:val="0035475B"/>
    <w:rsid w:val="00356022"/>
    <w:rsid w:val="003A7898"/>
    <w:rsid w:val="003E045E"/>
    <w:rsid w:val="003F54E4"/>
    <w:rsid w:val="00401779"/>
    <w:rsid w:val="004139CC"/>
    <w:rsid w:val="004164B8"/>
    <w:rsid w:val="0044288F"/>
    <w:rsid w:val="004715B5"/>
    <w:rsid w:val="00473A5B"/>
    <w:rsid w:val="004E0A01"/>
    <w:rsid w:val="005531B4"/>
    <w:rsid w:val="00580B54"/>
    <w:rsid w:val="005966AC"/>
    <w:rsid w:val="006537BC"/>
    <w:rsid w:val="00653CEF"/>
    <w:rsid w:val="006D00AA"/>
    <w:rsid w:val="006E7F84"/>
    <w:rsid w:val="00725762"/>
    <w:rsid w:val="007A2BFF"/>
    <w:rsid w:val="007C4061"/>
    <w:rsid w:val="007E17BC"/>
    <w:rsid w:val="007F3C18"/>
    <w:rsid w:val="007F66F5"/>
    <w:rsid w:val="008162ED"/>
    <w:rsid w:val="00856B89"/>
    <w:rsid w:val="0089061D"/>
    <w:rsid w:val="008963F6"/>
    <w:rsid w:val="008B4D48"/>
    <w:rsid w:val="008C4FFB"/>
    <w:rsid w:val="00917EC2"/>
    <w:rsid w:val="00940235"/>
    <w:rsid w:val="00941244"/>
    <w:rsid w:val="009536E5"/>
    <w:rsid w:val="00956BD2"/>
    <w:rsid w:val="009F44B2"/>
    <w:rsid w:val="00A3101D"/>
    <w:rsid w:val="00A71E52"/>
    <w:rsid w:val="00A7472B"/>
    <w:rsid w:val="00A87306"/>
    <w:rsid w:val="00AC71E7"/>
    <w:rsid w:val="00AD618E"/>
    <w:rsid w:val="00AE6526"/>
    <w:rsid w:val="00AE6D6C"/>
    <w:rsid w:val="00AF746C"/>
    <w:rsid w:val="00B02561"/>
    <w:rsid w:val="00B07B45"/>
    <w:rsid w:val="00B2016E"/>
    <w:rsid w:val="00B327A8"/>
    <w:rsid w:val="00B34B15"/>
    <w:rsid w:val="00B36EE5"/>
    <w:rsid w:val="00B40EE1"/>
    <w:rsid w:val="00B414CA"/>
    <w:rsid w:val="00B8271A"/>
    <w:rsid w:val="00BC671F"/>
    <w:rsid w:val="00BD7A52"/>
    <w:rsid w:val="00BE5520"/>
    <w:rsid w:val="00C51493"/>
    <w:rsid w:val="00C71755"/>
    <w:rsid w:val="00C76640"/>
    <w:rsid w:val="00CB6EA5"/>
    <w:rsid w:val="00CC3741"/>
    <w:rsid w:val="00D21D7A"/>
    <w:rsid w:val="00D31C7A"/>
    <w:rsid w:val="00D86EE0"/>
    <w:rsid w:val="00D96381"/>
    <w:rsid w:val="00D969CC"/>
    <w:rsid w:val="00DA4101"/>
    <w:rsid w:val="00E66DC0"/>
    <w:rsid w:val="00ED3518"/>
    <w:rsid w:val="00F50ABE"/>
    <w:rsid w:val="00F80821"/>
    <w:rsid w:val="00F87F16"/>
    <w:rsid w:val="00F91A48"/>
    <w:rsid w:val="00FB5558"/>
    <w:rsid w:val="00FC038D"/>
    <w:rsid w:val="00FD0922"/>
    <w:rsid w:val="00FE09CC"/>
    <w:rsid w:val="00FF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6AB4"/>
  <w15:docId w15:val="{E1040A84-5492-41F0-A17B-484600F8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SECTIONNAME">
    <w:name w:val="div_document_div_SECTION_NAME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single" w:sz="12" w:space="0" w:color="DADADA"/>
        <w:bottom w:val="none" w:sz="0" w:space="6" w:color="auto"/>
      </w:pBdr>
      <w:spacing w:line="560" w:lineRule="atLeast"/>
      <w:jc w:val="center"/>
    </w:pPr>
    <w:rPr>
      <w:caps/>
      <w:color w:val="000000"/>
      <w:sz w:val="44"/>
      <w:szCs w:val="44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single" w:sz="16" w:space="0" w:color="DADADA"/>
      </w:pBdr>
      <w:spacing w:line="300" w:lineRule="atLeast"/>
      <w:jc w:val="center"/>
    </w:pPr>
    <w:rPr>
      <w:sz w:val="20"/>
      <w:szCs w:val="20"/>
    </w:rPr>
  </w:style>
  <w:style w:type="paragraph" w:customStyle="1" w:styleId="divdocumentSECTIONCNTCsection">
    <w:name w:val="div_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top w:val="single" w:sz="12" w:space="0" w:color="DADADA"/>
        <w:bottom w:val="single" w:sz="16" w:space="4" w:color="DADADA"/>
      </w:pBdr>
      <w:spacing w:line="280" w:lineRule="atLeast"/>
    </w:pPr>
    <w:rPr>
      <w:color w:val="000000"/>
      <w:sz w:val="22"/>
      <w:szCs w:val="22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203A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A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638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6C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6C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76C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6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hangarajantj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design/8fhzXVJ4qgRAICiHSiIKYk/Projects?node-id=0-1&amp;t=O88aAA8hk0KHN4to-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behance.net/thangarajant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THANGARAJAN JAGADESAN</vt:lpstr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THANGARAJAN JAGADESAN</dc:title>
  <dc:creator>thangarajan</dc:creator>
  <cp:lastModifiedBy>thangarajan J</cp:lastModifiedBy>
  <cp:revision>31</cp:revision>
  <dcterms:created xsi:type="dcterms:W3CDTF">2025-10-14T18:02:00Z</dcterms:created>
  <dcterms:modified xsi:type="dcterms:W3CDTF">2025-10-18T21:39:00Z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ab189e41-3443-4b1b-8111-4ae7cae63246</vt:lpwstr>
  </property>
  <property fmtid="{D5CDD505-2E9C-101B-9397-08002B2CF9AE}" pid="3" name="x1ye=0">
    <vt:lpwstr>4GAAAB+LCAAAAAAABAAUm8V2g1AURT+IAU5giBPcbYa7O1/fdN4C5d17zt5ZKcRxJM9jMIMhKM/AJIdCDAqxHEPBKMNwPKuXVHX5kFBe0EW2UlSMCcMQe4qh6WWVPiLvASQ/rpcrZwBeUrBYU3F/zaLbJ70LdN2ErIAEVH16Q6aIeTyW9S+e8ltlM2GZgnHh3fOk9uSguaNrRgxPRLA6wvT8OHw5caO18mEJ9h9EO9IWp2KYv9j1XqwrWjqPvvK</vt:lpwstr>
  </property>
  <property fmtid="{D5CDD505-2E9C-101B-9397-08002B2CF9AE}" pid="4" name="x1ye=1">
    <vt:lpwstr>HoclluIDDy4uKbW05JeK9DFvacbD9QuKPqgBAi6KeiCLRUuYRkLHF7uplejQ62S4tK5Z4gPRrxNom0IYOnRnjZ2xkb8dbJD+xqu9RQrQd9feGmkTzZ6ztBEuOyit13U7WERNS7UkfRdX+JCfEaTHgwNOEHmFLwGxiATLKEHrjIFAug5JfxmpiDBMGTyhuvPJAy6lP3w3uUEO0GNfD7VpyfdMv0doOwQJJJ5rnXmofmiCKhfk2dKvxw4qOM2AWfu</vt:lpwstr>
  </property>
  <property fmtid="{D5CDD505-2E9C-101B-9397-08002B2CF9AE}" pid="5" name="x1ye=10">
    <vt:lpwstr>DHBbMeOJGyARrBT+mdvu7HL92vOvTWb6FwozZODh3acgn1349CaqQgbbxjQX6Pg2IaXzOjiKMny16kOQLqPMPbfQGNhSZdrq/TMsnMwxplszLZAOfLrxYLKrniQWBTWSdhFNT4Zh6+g/4hc/egaoFIUCJ53inIvn1d4o1fH0SvzmTs6/m4GOPWrFRJkxluYJunRtKnczH5V/d0dIYPhJAeHu8SlRJuQOy/x78sq7IcupCovQm1wcwuF9iTkmky1</vt:lpwstr>
  </property>
  <property fmtid="{D5CDD505-2E9C-101B-9397-08002B2CF9AE}" pid="6" name="x1ye=11">
    <vt:lpwstr>1u95zOuvbHhvfhiTuWaZ7/Y3LB7vQpJeWvycxnt9X6rjwRZZL1fAMan3TzwMNzkt3pRfqDMx1fE3c38haF09RKbjeelTPGIqbEoBq+RE0rmsRmOz81iWPrBK3SAU23hChagrj61WjEUlkdZcsdxrGiCa8yiYZxT4b/J5dQBWLY2anuOd/k06cLmtiFWzSvbTLVRttD9oTJxZ7sy7r7KNfaLRDdXb8iKRPqLd94uGv8COuW2WgNd3/Yrcx6yEE00</vt:lpwstr>
  </property>
  <property fmtid="{D5CDD505-2E9C-101B-9397-08002B2CF9AE}" pid="7" name="x1ye=12">
    <vt:lpwstr>OGdJPXQ0L9QCylKVg7gNBzPqBz0USEusDz2vrjKv2LKZk36LlcGqbpBjW3326f053oVEF/fQdXBxm3fjgw391trX/ZLZSQRDbzCxefA1aWjgLfcv1rf6RG5DOy17vgGKPS2/ltq6J6Khc42WH/GAWA2WRPGRAeH8IuJBufwHpYeK8yejWlmee4xP4Z5q5UQwDTiMxXZhVJOMiinf5ENj/THIH+03rMe903lL19gBCj45vVAQqrVFNo1+FQT72/N</vt:lpwstr>
  </property>
  <property fmtid="{D5CDD505-2E9C-101B-9397-08002B2CF9AE}" pid="8" name="x1ye=13">
    <vt:lpwstr>odtbPbu4QWpyvS6sttrW1PDRx+CAzNhY8Syoay+z3XSbPb8ZhnK9bp+283AOexY5eJdB9g+5+0jBZ35g9Uf/HTOllwAkLdTMwBAc6pMnczZhdLUc8vF6eK85+HWOTAzzY+nVc9BNb07mr2C4rN03bpXN7ZO1pwI0RUHWsDTEwyLX+NWoLH48O4p0+48J1l388xy13Pl4xhqKXDYhrQvImooMdgZuQ3tOh4VmUcMn0iuNiFxJSm/wMKJ6S5R2C5/</vt:lpwstr>
  </property>
  <property fmtid="{D5CDD505-2E9C-101B-9397-08002B2CF9AE}" pid="9" name="x1ye=14">
    <vt:lpwstr>WjZ9jqnoQHnoUd0C5MJKjIO4BMctnxhqMQfK5KzCRTTf5Qgjwcu/72exiQAiE5qpV8eWBQCcbXWixh7L2Eug02VC7ba60VYUIOm1JzYegDAj98cr9uD3tQLEJXs6O0XgYLevbP5RPDDYz00xKq4UCNawePLdh8wOzl9DaoV6G+qySwfUwpcW5K+DWmZuDrg0NWW3Xglajdr1gT6zq+QjZ34AIrkTVKVsjNp/CavwYjUX71QvHKBAgnmcm2oCzpv</vt:lpwstr>
  </property>
  <property fmtid="{D5CDD505-2E9C-101B-9397-08002B2CF9AE}" pid="10" name="x1ye=15">
    <vt:lpwstr>cULkbe8BAH/6dbpj6562Jt02JM/tPErCPD9bBLbkbJKsDt1DSN9CcyvAL7Ci+ooRxaqkDuZ/bggFpPCKAHM2EeVF91uQiNMhgqIIjAL52nInO5uH9n+w5pr1IwJnsQgPtNDNOkbRe6rlMYiHpFA6uIvtcIy0E/TxktbrvmvNatlAabDO59yBQF4oKLtTintqHuXsYK6CsL4EKb9SuUvGGIbHRRAyCOBWUmVCA8LPxZxpT4baPMeJSJd/XuvgDgr</vt:lpwstr>
  </property>
  <property fmtid="{D5CDD505-2E9C-101B-9397-08002B2CF9AE}" pid="11" name="x1ye=16">
    <vt:lpwstr>+QDbJykn0fjbGu2uZ25aM42R/HAcdmfR4RKne58BsxWcl61PNiawJ8aGRgTpf/JXGY0uA5NqqCmP5YywugWQjMVc0XazYCT8nHvfhTN+tRnILsA2IH2C2h3g4xQj89USGK5KIePtU5T3Rvo4Cd2lQL9ab1ikIASCR/dhQfcaEJta9YLt26W/9XkPP0NeK1lZkEqMycHvQk13QpR1BmLLciooWWQoW3r2Slk9sZU3bbZAYLqeGRpbpwkmtU0cJDk</vt:lpwstr>
  </property>
  <property fmtid="{D5CDD505-2E9C-101B-9397-08002B2CF9AE}" pid="12" name="x1ye=17">
    <vt:lpwstr>2g7DczaGOYnuV/HzH2aIBDK5N8bvyAntq7k8TZVMrcmcnGGX6bTCyGvMIi4Q6Sp1wJa9XPL0lmuSc3IE8cTm4WA1s/eSn/16wXZ51jwc6qQivihI+OUvbhwSugbFwGYVGUclLD0Iuc8GnDTiZhNUVZ26bTNftsLsGwfFjvT9IEFBVWtUT8k5qVvhS9mSD6ICs7zS2awNrHfadDu9hEU2zt5+m6bmFcEeTYB+efD9sz8yNRpwPpNUddJthqLmbzG</vt:lpwstr>
  </property>
  <property fmtid="{D5CDD505-2E9C-101B-9397-08002B2CF9AE}" pid="13" name="x1ye=18">
    <vt:lpwstr>yvkwPksJ3G80Eyj/bFr6qpKr5Uff1WqbnCgAlJEp4haqHKJMtVo5xKGV5zeDbbSOdQGxIlkosaCPd1U8D5HjoyVjHvd9kLe/jPDcyo+KGayN8wCv6WJTEkN50+tumraynFTOQKrF1rCM/x4mW64VU1ND2rj9IEkWajqFr/fPQsz+vMzWEraUTms2BrUqu2JU1mw0F6HStey6EXZzH7ASVjL5Km5x4Fwor24M8HpMrAAWoCqsXw+9wnkzITwF+5p</vt:lpwstr>
  </property>
  <property fmtid="{D5CDD505-2E9C-101B-9397-08002B2CF9AE}" pid="14" name="x1ye=19">
    <vt:lpwstr>39mJ25nJKKjgHXn7pPs4ftLJp1+kyBSaIeDt+jrjyWQp1Cuu2x5+u5rVMpB6vBI7XjLol15bkwS7l/oma3ZAZ7RtyfEkb5kT3QyjGq3/sA6JErDQQPUnJW/GQour1jUBPDGNuzGAFBMG8kCG1EPYa9fv1XaTeR10uc+3z3NjskwjWb2o4y8y/SD5L0uwD/SZop5uyt32oOUtJms/s72VLHKeElXab3H7OV+iwfcSVYo/bHckaQZpqEN7Fua6bKf</vt:lpwstr>
  </property>
  <property fmtid="{D5CDD505-2E9C-101B-9397-08002B2CF9AE}" pid="15" name="x1ye=2">
    <vt:lpwstr>Yzlb3lFMore6XCo1+XDybT6Flc3fj9rFLUXyAvZPyJ+EEhMaiZ7gYbZyoV4r/fiJTWnQm1FdtP9makXlE191abwOVwjRlq9ZZCXLf3F3bhOu/aaVa/UyUbjJOrrLdylggY8f28U3cmt0uMhwGd7flSMtGJOWQZ3RYn0u1UtJpfyZbwcLEb+juS/kTTcCZmvsxbHSnNjMWvZ0cr8qKx9wEPhfZgQJOMSwVn8KFuU4lBmgs5p2dGstMNoxSsySo5i</vt:lpwstr>
  </property>
  <property fmtid="{D5CDD505-2E9C-101B-9397-08002B2CF9AE}" pid="16" name="x1ye=20">
    <vt:lpwstr>oPOLm7OzDpCGyzf41mp9VIgH+2AEkvQPOufeLZHDAI00VuIJIqlmckmKoJEi0diisdJPP3pU/XsgXhAtQ/bRNTuUk82toFNYCAWqXYDHYTWhovXclSmjyrzUgUAFtrjNl9lScPvWY/NMVBahGhkKJQFK2s9/DVCfJ2uKYhWfJKBmY6ZZYkX3idKwvgI3FdIM//7G8oCrWzeXnrEqQoUrG6sjtOGOWn/nsdqN06lBkuN+g2dyvqJJ74EKh/iU6Zh</vt:lpwstr>
  </property>
  <property fmtid="{D5CDD505-2E9C-101B-9397-08002B2CF9AE}" pid="17" name="x1ye=21">
    <vt:lpwstr>KY9zfGphiewHjGnXvOtIVzsROoFU0yFSTP9fqbWwPx1vACZkPsFOpKvqi95Od6XQeC+uQtUbjRjqAPK63QpfD9sCa+mI+fOJ2tqe4VMOMEzQTC9bv5twnmZ6gCGS9T6Im5fMJKgS9RORTFXoEnJEaZ3eze6doMnjf8w1KxpRefAxcor9hnuzi1VHIByXELJXO/VPj8lVMygO73h6ztyqOGwoWRU1rojWsIGrGDmmj8BaH3k+ZKuqGqDxxSnDjtS</vt:lpwstr>
  </property>
  <property fmtid="{D5CDD505-2E9C-101B-9397-08002B2CF9AE}" pid="18" name="x1ye=22">
    <vt:lpwstr>NsGSFBIiGEW4Vi5QrH2MwgX2h6d8WA7hVyIn1NemXDhc9H1z8IRhecaUQiRKFiboxIXUBoaRZ25Hx9AH5ULdeH1q7j3cJErfmM9MerHqBu9DJjAcr8uLT5ZYmqUcOfTbuO0KM7/Yv6UE8pvsvbH1WGMP1Tbex+s7jBRLxqZaS1FmOhOFSfT43WhM3fmaKbm+q9y9YFA/P8gnCkoHoULG/rho9/CqMi/RgMaDqvZ4EvZDYf+4WDr87hW/VVoZyZ7</vt:lpwstr>
  </property>
  <property fmtid="{D5CDD505-2E9C-101B-9397-08002B2CF9AE}" pid="19" name="x1ye=23">
    <vt:lpwstr>vzpDZBSk5/uzTHUcuIT3F9YTHvzWnfySurGhi48043gW2hYet08WlkYafzSINtAnTfkqN4++h4Z63KWN3p1o4TaSnOARLsT1Zdybx203o/72UdIb208NDtmXH6qPhzZDyRY9j3dPMk1bXQ8PhCN15mcdC6My5xkaiVQ/achgKGqqIfcOfpeqRLlz7hjI1eil+6EgaJARoOH2FzedmFb6kCfbyHC1gpFg30x5mBPXINExcrWgDVkBTsbCN34B1OZ</vt:lpwstr>
  </property>
  <property fmtid="{D5CDD505-2E9C-101B-9397-08002B2CF9AE}" pid="20" name="x1ye=24">
    <vt:lpwstr>j80RPf3Jt+h5MpvzcsfrTW9TFbFS9Y7DCpqoUsWxlVKc8h8ap+EhK/ewiS19ZHH0wWTA04K6WB9pSG7wOHxlVeQehzR+1cefk7jxzJef1DVyDrv5N2+ox2LNO67ON+lUeo/N37BvWdGJhPuT1+ynzcMOU9dRgxau1kbErHAtdTTSoGnyEaRjKBP1YObkGxNykrNIT8Ez7UY2awQi655PDCrrropHBn43ZAgRnx8Iil4xyq944/sD/VHE9FPuZxM</vt:lpwstr>
  </property>
  <property fmtid="{D5CDD505-2E9C-101B-9397-08002B2CF9AE}" pid="21" name="x1ye=25">
    <vt:lpwstr>Z5q9VZ8cNc4xlG8Z1l8p6D9ire0j7bcwIlE+nkouGj8z9A0LAEiLzoxcuF6cSO13qAkxnK5E4nkJVFHJeYspaRzk+h53QwT+WeG4HLG21CBv0i3+2Jso4TfWfdpiyUFysGDv7m0bmg7+tQN5nvw41GT33F8ICYhof20d4XrPd3Orm7zGFl7UdrUCyO3L8dPLN1Qh0s3BdZyCRbal2ptWhWgbldZb9WMeljJwsTAJ8jPh33YvICy83/3ZxsY7o96</vt:lpwstr>
  </property>
  <property fmtid="{D5CDD505-2E9C-101B-9397-08002B2CF9AE}" pid="22" name="x1ye=26">
    <vt:lpwstr>zq2v2I7NWxUbkWV1TIgehClMqXY7t3oGX+xKnSQATHx7T61CaknLHh1gJ5a/d7Ygxyw4Pg9ly35dGpIdLnJp+4CxjWX2hma2TrVz6kPC0RICRoYIJJK2OyfkJfDOi/thHnVAKYshJTFNWMVgnRpsEIbvu6EHLyUJHQTC+ialdhG/CVRaAIEPen+XSGRWsYpem98ODPB96Bd277LD3y3KEw2owP5Q4zfgDF5eCl068ZgAF3CZ7P00LnnjpiKT7xi</vt:lpwstr>
  </property>
  <property fmtid="{D5CDD505-2E9C-101B-9397-08002B2CF9AE}" pid="23" name="x1ye=27">
    <vt:lpwstr>4G9ZuR90TCWVHMNo75UvkeONXinFrs8qqnJry2dFI8mIwdjBLQxjde5eH8it+FldZFT1NEp2BqwelAiRLOsZeKdaR4/OjWoWAxKQaXxUfsrIIbKXUBG1FiTg6G2yzSAYpsHbgsa/T7GP3B8WSqiyuDMXgqsA1yhM2t/Ql0rpyvnvtrB7KxkegQAnG39KB/3J6h2cxESF3FcXIDo1FbCKKj8etJ8Cjwz7EPQnL8OJzWKO80aQH+fVm1j+PNdMX94</vt:lpwstr>
  </property>
  <property fmtid="{D5CDD505-2E9C-101B-9397-08002B2CF9AE}" pid="24" name="x1ye=28">
    <vt:lpwstr>xXc8GgTxoNEeAjvnS4DPXJpJNRhItzjtSREVCcJTAjg03PAGQWM9g2HS0aEcMQGJI4dqUGdHi446m4h5RpOD66qPQnDF9B3HHHetTmIx1uOHDueXMoVSvCl5ne2Z8u/UXoJYoF26TZFYY8XPmp7FQmBM8Hy4n9bmapHeDvPz5i2fBuYqXFPWrfNyMWZ5j7hIxy6luH25cfUiiNrgjydjJxZsRTaGtzN6KuqT8ZR042Qxtd4YAhkQG452dix0h8A</vt:lpwstr>
  </property>
  <property fmtid="{D5CDD505-2E9C-101B-9397-08002B2CF9AE}" pid="25" name="x1ye=29">
    <vt:lpwstr>z5d/DP7oKCedgwotEMhOhdkgVGnAZp7+gAEXuho6feLU4SF9uS9FNPWGLt0eXxT54i5ChRWY5yraUqPkUj1hOqeQ+P5566IU5+DSj3wW8Ug8Yl8odlDhTz9HBwcozxO9tkJ89r0MbLTF1owGuis12z7+9VVlLSGNArRxOWA7GmftU+wTEtXRY+DNVXzNwpwYAuD2oeIIzy2Zkl02npaudzmDa/mzLbCmOWaYqvEqrFxzExOqvFXXXxPoiUwdbpf</vt:lpwstr>
  </property>
  <property fmtid="{D5CDD505-2E9C-101B-9397-08002B2CF9AE}" pid="26" name="x1ye=3">
    <vt:lpwstr>m6xryKrURbMVo/D28fTl3zbeaWU3c+ulHvqJi71GvWUgTutMKxmyRzDPq/nDlEL0gI5nSd1IpeaYdOzS85v4FrB/b2TLulju3xdC1i+Wd1CRkWADvhseQ65J5V7ml5fO5rc3dJEd49C0EMLwVHpb3HRibIv820+D6T01m/IfX7+DdSQW/1Msc+kLtCn5QrGbu/sqYb4gDHzt2fGG5RfoYo1xr5Y3UaHw2GKzRXm2oUuC83N9iMBAdV9tFT5xKzW</vt:lpwstr>
  </property>
  <property fmtid="{D5CDD505-2E9C-101B-9397-08002B2CF9AE}" pid="27" name="x1ye=30">
    <vt:lpwstr>Ekh0LZ7vhpd6ie2EdRpFRYMw/shhzRMEhN8aQ9kUN+qwRjnn4p0Uoure6bOF2cxub5uz3oatIwCroqkLA/Z6xvdl8DyxD0jJFVKbSrLhjurR2K90uCN0mdNkFG/0xV7qlHhX06/1dMfhYJ4KQZ4S+8kbNfgAwdKSJuhq+SSerby+KuQt+lByvJQ4MrqbRj/H6vxPYUQOIcpSRUnJQSK5tRqsng18UPEtakO14/DjdCXxMACO5MhQiuHsmmvsMxZ</vt:lpwstr>
  </property>
  <property fmtid="{D5CDD505-2E9C-101B-9397-08002B2CF9AE}" pid="28" name="x1ye=31">
    <vt:lpwstr>QvKE3NQN+WQhGVJBo41Yw/Qq1uZhxbJEvlU6kW+REMlRY7i9AtofZxsTFh3qRQM7Qx4kRaWKfQucaEp+1nFqqXphS64/hNZycfvHlNtRAt0F8ZzbrGxucbJFW039c54W1Mw20pt617ltWobNuHkIQp9hp9SgLj1mZ4DhanhZRtWJxR6C7W0nTTX0ll7YW6Nufem6lYu56ogq+oLm89KaSKkXy/5CXKS08hQPiWX6SsvZYnpbwdOqwHOCLHiBfh5</vt:lpwstr>
  </property>
  <property fmtid="{D5CDD505-2E9C-101B-9397-08002B2CF9AE}" pid="29" name="x1ye=32">
    <vt:lpwstr>9U8CyKsLfz9A9v32t/odHye/FQ2otwaDPQXMxernMfa0k0VfhMQ3y19qHQK0Drcp55Ud8MBksvevVB6n7z+WwHwkd/T0ZucWsWLFAQ+wdyWDlpomeKnm9Y1MNXFDGPyeobNvaw5bpIrKxBIsaApFy28lt01fRujVNlyVdkv4sQ1Lq6jyrkag3Uc72VCLHEEQsYLqYp+EBKlUPMW083Fhzrq2OBTmJiIsbdQ7Jif56Ez357q+WM1QdHOCnhy5F44</vt:lpwstr>
  </property>
  <property fmtid="{D5CDD505-2E9C-101B-9397-08002B2CF9AE}" pid="30" name="x1ye=33">
    <vt:lpwstr>2rsoTzoISLUJ9WiZdPTJTK1H+CyUcqfIWNspJ0d+/e2rIRHGcHIZ0mzXHbaNYaiO8emHlDg9LXKH9B0fogxyKN/bqTVYeFGfvwp4R7rx6QTvUYZUm5LMK+KnOvrsNc8Jy3fdDBLYhpFfxPcdM7T66RUXFPdXb9YX8p/h86Mz7+G4wQ5dN1TxFvkp2gEDrecw8MEQuMDf/rWRISW9A/LUlioLZSnq/Ge69MjeG3j1mXxyHOv0ZWC5ZXyJ+j69hXT</vt:lpwstr>
  </property>
  <property fmtid="{D5CDD505-2E9C-101B-9397-08002B2CF9AE}" pid="31" name="x1ye=34">
    <vt:lpwstr>CDlUFyBedMm5srqBZKGJ3qVeLOnKWqCtW/R621YrHrUH/oFN8eQ/QJACFkM2kBVh0WZDgGyGSYH5buuK7JW6/xJd3MyQl+cMYHNNmiSGYeLzhxefw5KdSmnamSs0yq1uSRPn0wbQR/bVcpDlNE5t817MOA+6bd53ARdUwgrVDCSR6VCOMkHdN2TIR7pqheQwk4tgqk54FEbw5tvPuKHzQMZmMCWKFqWBZnVTJJ7fqTaaZIkFxOZuLaMO5KjDjvF</vt:lpwstr>
  </property>
  <property fmtid="{D5CDD505-2E9C-101B-9397-08002B2CF9AE}" pid="32" name="x1ye=35">
    <vt:lpwstr>EbVcmi2f8SyUiSOhGNJgFgV0UissxYJVScluntnZKBVzfvkbnMUbSusSfAp5pdkkEf/DWjvWyqAKji7pxxDwhnnbjtzacL24suE3TJzRdy8n8Elrl8xW34YTtxcjSTKdkVw7gOrgBgQ9XSDUswI3GtKNf1OmVaq5Q95crwp5g5mTxg4xBV03SCziog3M/24R7VHrKk04p9beMQDF0HV7sBluXse8e0YpVdogMlhsm56VUD4gOnBWa9muM6EaWAw</vt:lpwstr>
  </property>
  <property fmtid="{D5CDD505-2E9C-101B-9397-08002B2CF9AE}" pid="33" name="x1ye=36">
    <vt:lpwstr>wYPCeB0qeAorzR5pRHh147FH7ZmpfN38VoW4wkG3zPzXC1Dapngy6m74qxJnbsfegEixjuTMcG0092W4CJcrBxIzOluzcPA8/MgjPcUiBspDkxt8T1WAPdbqo9XsagQwg19givFBPjBa1YYIbGW7ObuRahLKluyZ6b0fonwZ16yFZClNMu/UKLkfVFyIFk8ddPehIqr358RsQ5qAs9w4NjQEgVoIHGmBjzJ1Us1eNZJtsZEtMTnEFIja82qt+md</vt:lpwstr>
  </property>
  <property fmtid="{D5CDD505-2E9C-101B-9397-08002B2CF9AE}" pid="34" name="x1ye=37">
    <vt:lpwstr>mqjnLAUUu888xJRMqQzDscbfDwuH3yUle0oIEEpD9kI1tCpzM4H2jo38cVhN0qlIes7l7UXN2m5e26pjDFDMc/pHl33nMEh1Z96JXH2CnfovVqktGTQFtvoMnro/8RapT9dEPn0UvzAurhN1GVk3BJhcFeMzqL3uzdLC2Sb2RZUs9cOJt00hWVOw86IB4tUYzotF34UqE3G9hiThngXQ5LsNRrF8sDH9+tSxGzs3IkJjgEoZRN31N9/Tdjw3Opg</vt:lpwstr>
  </property>
  <property fmtid="{D5CDD505-2E9C-101B-9397-08002B2CF9AE}" pid="35" name="x1ye=38">
    <vt:lpwstr>uhMVq2a11UeE29TbVxUE35HV6Zi5kBggtN9o4eHMOCbnfF6i1twqLhnI0g/sq8wImj6GxNTyGJLW4gwQeb78hQ4X+JTZrOhgr+1oF3UzLC/6dVffmLzChCPxfsh6/3dmky3F0goL/LvhkA58hQWTO8CFEoDaDFEZdHvmSVVSBbxRMQucS2YOUwOCuLSxX4bgxJp3a/vtnVA60W8vfMPs64/Zrl/BGTZ5vwyzn+fuQaGrH18kFPUKBAITeE2bTAL</vt:lpwstr>
  </property>
  <property fmtid="{D5CDD505-2E9C-101B-9397-08002B2CF9AE}" pid="36" name="x1ye=39">
    <vt:lpwstr>OdlwZ+/GkGYaAIm1DyVo6N1j0eLR9wsRuB3kPj5rBv9Mqn18JcsoMTxZZgvNbXWqsVgZOIw/mNaYfjCmL4N8tStU1UDfVSe2JBMUI5KSEBiRJ3oHW6xDmCjK+e7RCbhwI8kUv1OvFpTdv/Dq+AxmaAD6E32KPYbn4DuHpyou/3XKr1XvISDgIGyHLWWDszHoWEtuKQSfM14YPRE3+uqdgzDk6pX7jXqg4x0FiMUWQKW1sjfa61t9NXpAxKv9JJn</vt:lpwstr>
  </property>
  <property fmtid="{D5CDD505-2E9C-101B-9397-08002B2CF9AE}" pid="37" name="x1ye=4">
    <vt:lpwstr>rgd1Stt3x2XnkJhkOuRRilFmLlsEDi0P9TJNAkxmUzEsSJnf/Qo2AvKhEPFgwD5LFqDq4S6Myx8cgLcR7nz8XhSGpC7GMEOZ3HR4VwikUAFySXO/+oyuqVRG9GV1n7XE1sf/iEp8JTRmJ4JY+lzYbkOIfj6o+IYeYwAMXRMZfi4W8PAVCQHYpnoy8oSuMV/eByOx7oMT8faG8gjvkpeOtdAsZ7uF+itddqMmbzKYdRCmX1JkYMtbtl0ezza0ePP</vt:lpwstr>
  </property>
  <property fmtid="{D5CDD505-2E9C-101B-9397-08002B2CF9AE}" pid="38" name="x1ye=40">
    <vt:lpwstr>4ymqvFyitSEPC64C0DmAg8G4pFHrZJp5Sqf83RQkcsSy9NW11sl07b5Z8m7ZILgT0NjyDaXzbq++8OMRnKWT7mfjuZ/QGec3GIuc2MIInoa4MVpIHyUO27PPx/pMdkuy87G0jZ/WCGrpBMA3QhXSV0ulx2yc8BMqiXYOo2dZxU7fvfHmGOEKBFslW10XwMkQwY2pJ+cCekawB/MSuwPj8TLMWontnBLyxlUi/L2yiX1PerGHAgRNuG7WBteYNB7</vt:lpwstr>
  </property>
  <property fmtid="{D5CDD505-2E9C-101B-9397-08002B2CF9AE}" pid="39" name="x1ye=41">
    <vt:lpwstr>IXjSmFpIdEVdS8gYPLFpw1ldCTU6RK52HkajULkB42G9xapMemkSy0r3Ld8E8aR3Tfq/DvBeigP2twlE/bt9EDz+ZlyC/cJnb1Bbp7SavN27vas7dtB4pZsWH3OK5be8IdaAQhdNAYPrEU2rxTbiZVI5ZwrfIHvvyI/q4Cap8tX2X5M2MiMM3ElisAKDF2FutL0ivbvAmD4Kw7h/WrQS4n7/S/fCbS5waebwpH+3wXVRqT3cJqInmK0QmwmemOG</vt:lpwstr>
  </property>
  <property fmtid="{D5CDD505-2E9C-101B-9397-08002B2CF9AE}" pid="40" name="x1ye=42">
    <vt:lpwstr>jVlpdlH7VhoivYCqZfVDNPd2ZyH4BYm9Bk6vosZDosESh8SHQBfYEnUi0pjLhjhDaaN7AynMa+eAMqf/CAECzKWcGrcTaSTXagAuX1SX0OcmBk1fn818CemLFeNDWs5a1EZrzYFj4PD8/gJ6XQ6BQyWhKvaPdMyIMYH4M+z3fBlQI4Mhp8INrrST342KlRzhkYCILnlu/Ld40jrdjYClSMmXWxcH4oJ+sXa/GAgZjE2VqTM8QTfZHla1y9jh+ZP</vt:lpwstr>
  </property>
  <property fmtid="{D5CDD505-2E9C-101B-9397-08002B2CF9AE}" pid="41" name="x1ye=43">
    <vt:lpwstr>hj2fv+Q1UfglSzD77ygDJBtP03DlZ8qWCfy4jJ3F9RuSDzmNt7A+Y4slXzda0KXsUQoUBgbO940DlD1hprdoslkNO+uosGvt8MP5EKVNaEmP6EJ0ctZ7zKErNCpru5x//YqJyBN04tCSSs8weOfmSLkqQfRANmcSRKOeNoasZavUdkpu/3h13l3oZogv8X/9X1kplYu+8Lino481QmL8b8Tzkn66TMb8BkVXIuHOBvXsbbuZjzLE1bLRfKn55r7</vt:lpwstr>
  </property>
  <property fmtid="{D5CDD505-2E9C-101B-9397-08002B2CF9AE}" pid="42" name="x1ye=44">
    <vt:lpwstr>GM8XeoWgV9wZ4fN1ijK7Sbi0pCiQY+hGg0ojulAeYS34cxv+e/1CqrMq5WzGJDF2KPhWywqOfbNBCniatUr1s0IsDMqmTkmJaXCErSZs5km+FWsjReVklZ4/EZClI0bH4rjgH8JdhEXWHBNrQBoUAHEJfFt2FkG+hYfKjH5nFWWK0HHT9wwvvHbXFynk3UMS417iZAP8zEQ7+B9vXBVElbD3Hlb2bj12PmmGVqVgXc8wS2poUSIxLtxv0xEvKDJ</vt:lpwstr>
  </property>
  <property fmtid="{D5CDD505-2E9C-101B-9397-08002B2CF9AE}" pid="43" name="x1ye=45">
    <vt:lpwstr>eYeN2NjdcwMCSgEwG6UDaJ0HfB1Wx7Ct+VeaZnvRt0IdiLLmovp+mQ8hFkp4Am4TojbbuCDoMe69ZFLNf8XCzL6liCef3UztDbI6tKJJfqG1pySbjOrXxmp0Azfkyjf6RVNWy9DxeOI46yp5WsHiY9PdHVZRHJsDWXpheEm+kALCsA5uyV5KeWU8nqzfP3fHuqQtkZXHaOUWCM/2Ph2Q3YOkxBgrz6HubOmaW4SxpB6H0tk+nF8QA7bO66AnYPf</vt:lpwstr>
  </property>
  <property fmtid="{D5CDD505-2E9C-101B-9397-08002B2CF9AE}" pid="44" name="x1ye=46">
    <vt:lpwstr>gCf7OcfgjprgDsnnK01DIFdf1WJgd+F59VYRWim4iagEk+iv3US/UsJKu4+c12PZHe+MVhY9k7y39IixFEUkHTXrQBE4KOT/KLtfhLVVCpo5k2L9ZUX44KE740jqWFO1Uq5FPvZvQk3eMwvgqAVT5GSTB0zA+o7cDDVJYEAuCmmb1tRsUHx+FUmA8/ZxMZcY3vTsaBV69Slj0de4Nol/NqQy/iza3I+wUBB5NCyzviKzVSRtmqx7ualXW+U4ADE</vt:lpwstr>
  </property>
  <property fmtid="{D5CDD505-2E9C-101B-9397-08002B2CF9AE}" pid="45" name="x1ye=47">
    <vt:lpwstr>b87xk+FmiDPBZWwf9iLpJbNlQHTfIveJ8N91+kArtWm67T8pP0DBU/VPqcAcVihdhPPkzqpPc+1pVm0gV5m6inWkIWzmRcdgsQZGHRpVsvPIgdHNwdgIU9sfo/t/P8xIp3VKfxtr4+zB+NvrEZtJoPw9W9PmKvUjTjE/8q7nLLwQNNFJedU1ev2x8/uqclD/ckT4Lc9li/z8COxgo/DKLjRORzOyvDdG2SbibktRedjSOehuLCf2IdQTaWp27/T</vt:lpwstr>
  </property>
  <property fmtid="{D5CDD505-2E9C-101B-9397-08002B2CF9AE}" pid="46" name="x1ye=48">
    <vt:lpwstr>ePUf8RSuZ8WBe1aelEjU1Yk2utX8ckIa2o9A2ogFYS3IDlVODj1wmEyweIuBRcpivGXSL5A/cGVyLO8jRwFtQRL7vzpb4AT7IFlxwJl1fKVbtzWfIjXyRDVImcJFDKBVxq7QooU4DRDl89W1obXp/sKPy4Fo/Bj0GFh7ShQ0O+Hfr6h8lMZAjq0C1hmGRVkvme568RRedv/kV3hZOpI4yRobPbi4Z5qfvvL2AtXYpjA6JeexrYo4bC7HluUbXad</vt:lpwstr>
  </property>
  <property fmtid="{D5CDD505-2E9C-101B-9397-08002B2CF9AE}" pid="47" name="x1ye=49">
    <vt:lpwstr>gIIGNsJCETbSM7rx318zi0p3TpbNFSvxQqD9wZtXihPp+lPJBCfAzJPYOQZg3PSg6XIDG4MeJALnfwT9v528ROUd0xxTeDUCMyE7k1D4TCZQ5gh+wGKT7Sa9b0fNtj5Zso36DLwThkA7Dhb+7Yz6A7M+FL4qFk+Yhn+wDQ13uhKTZI9LWNYKOBO9ox8+XyNSdLJ7ytiqgeCHSzUEHMWB8SJibEANetGlgo37aHyS+Rt0rQpQ6LUYpLZKzDkeR04</vt:lpwstr>
  </property>
  <property fmtid="{D5CDD505-2E9C-101B-9397-08002B2CF9AE}" pid="48" name="x1ye=5">
    <vt:lpwstr>aQjwEtF439+7cgWRatq5ARw/6Xn4reS2CSf4ykt8ag7b1ty8Z01vyLy4WVsJAFIFBAis8OOVfK9a+L4YBPNe7u2Bjs+CgsI5liLkn2MCmnPEue8vCJdqdr31SYOuCqBRtrpOaEpmpqflm7Hyrn5pXXwhchoas2fUwbJenLno6kKabAyf+qrv+ieQhsFTyUkNPV/34DhtYEDXDk0LnM5EY5exTA9ZD8js76GtR8Mhyw0xLnL8O2u96y1v+R+IRbS</vt:lpwstr>
  </property>
  <property fmtid="{D5CDD505-2E9C-101B-9397-08002B2CF9AE}" pid="49" name="x1ye=50">
    <vt:lpwstr>0VRxA5h+rEK+SacpOAVTnWZTs1XJwmfgfU3o6/vf8cHyrKTpHb7TVtvA6azBtMcznWozWkcDKCeD3Txx9SGWpPziIVNq21qRzvkx/eXy/z/nBjMYK3s0pLzvj4b0FIP86sM2LYbwepWjNrsfeTC+YW84R72S7/CBlfF6lRV/vFA6MKfKsqLDM5NuNwpTd2WnTOQ55ORJcvz1vG3XXtdP8My3VCiAB5puPcd+Hs0E9HMHaj2q7u/eeYZZVjrIN8R</vt:lpwstr>
  </property>
  <property fmtid="{D5CDD505-2E9C-101B-9397-08002B2CF9AE}" pid="50" name="x1ye=51">
    <vt:lpwstr>HNOriBy1D0PeQc23nN/3ghtJ9kW9c9jgnMarHoaquMOlw6hVNo48QbmdKekix+nuhcS+BT77pvOZ9K/iRuOnyXEhSW9XOzigsYGDxNXSmeqM78+PZeuINAUdQKsH0b3S8m9q45+Oa06WqzcoMj82veuMZnOZJ/uwuu2Zfrf0x6EcjpOQqv76xL6a9BDRZdj1kCBgtdzuxHpHYp7t9vlK4VjFCmMo03VMNLPr+QBs9o6zrTiK8cWAj0C1eUXGb/c</vt:lpwstr>
  </property>
  <property fmtid="{D5CDD505-2E9C-101B-9397-08002B2CF9AE}" pid="51" name="x1ye=52">
    <vt:lpwstr>dsoUedWLmiXqyUmUXKxZdNdZovycoYd9L7AvC6zY3x34ouAHTKUxcp38Y56275foR9hBGIqCHnNbkekP28Fti2jqxmZLkfn/epU3Q+aB8ZLxENBOwSmR5QVaF9sD2HjIejSaOKy1LBy9O6hLygh5MvobGhkiSS22rUTULPEvS1siIDmO+bWHgbuY56ZgLo985YUSDrFEVe97C4hnMK+gMXzCgJMx5lX9pocHTvUtnp8eCrkE202bF3XzjNuNPiF</vt:lpwstr>
  </property>
  <property fmtid="{D5CDD505-2E9C-101B-9397-08002B2CF9AE}" pid="52" name="x1ye=53">
    <vt:lpwstr>/0dhCZ/6QBUgRFWdWiC4BgIBqn7R3ZxbTcthxBOEpX6ULYdpSo3kRmHQfMojlmxpT2dnsXjd1eIFBrFn3Y7q8s+OcWLNpNDjtv7XSRDT/+U0915O7OnJwvWkyEgxQC1L1xv3OerL3Jt0QDYrjZxRhluWuU2zkqM7U/Jp1EqkTlzxjxDo+zfA7Gpkk9nzbT6bkXaxhNu22pgOKgKWwo7nE1vBUXYwaBUE+fhpX+KoYCoVZeW7gSb4Kmwb0iZY34r</vt:lpwstr>
  </property>
  <property fmtid="{D5CDD505-2E9C-101B-9397-08002B2CF9AE}" pid="53" name="x1ye=54">
    <vt:lpwstr>APM0MbolJRUoXAOJDqzqpRjpKc2TAX/OHahvA9Tsz7qxRUITyHhk1gC5Gv89NMttWBzxA/R/q8Om52STydXrxFlvLoYGDMuAnnCVG2XahU0NNP0SIMXEsvPIfyhQRTQ2HieaDpAZ93y0pav/diAJUeinIWqXeHlNKsoMbGfl36Ryvb4NhFI17QvUfn8mO8rihUw3EslsmBqQXwlU3xEkZsQAWlr1YhzG8XWLMI1TCbdU7PC24DgWy1zCHi3SdL2</vt:lpwstr>
  </property>
  <property fmtid="{D5CDD505-2E9C-101B-9397-08002B2CF9AE}" pid="54" name="x1ye=55">
    <vt:lpwstr>PUbdDgAcYHUjIetqOTWdGw1BNhOncaXdg6wf/LOEMbchFNnMz6rBjD06OkIrJartR1K+cTYZ2KXS7JLXK4bSHGypGj5u6z9PHgZ9cVjlXEqbKxVULvgmbPdW/F1nxKkXi4zEZWZ8f3l8NCxTjdVt1a7nY6PJ9obnXPDP9vK82VaatMVWAze26ZYlKBKZSRrcMnuODp8o7vCwBB03Jd32qgcwC/mqHpSf+ikOUIWkYn+LT4MX9cJbx6umaGrURmg</vt:lpwstr>
  </property>
  <property fmtid="{D5CDD505-2E9C-101B-9397-08002B2CF9AE}" pid="55" name="x1ye=56">
    <vt:lpwstr>ZyymOqLlvcUx0tke2l228Iv1H02SmSkNKQ9sn3n3hJuGUXmMUCILyHoSUyqTnfzH+oEFXAX7xZl9C1NR2+KltcgXqrxjqewSYh7qNZ+HglSawCJ2/5jYz4EuqSiOhX+LLHnDa3TiKJFD761+mgyA8KzCJXxhKBfE+noNEP8Vd44ImjW4WPTwZGPiLOiEEwEmZa0WCmxrUsEpoa9hZB1bJFqM8o7EuyWvSnKIAWedOTC2zG7QhK9tfK5S6XPqp/U</vt:lpwstr>
  </property>
  <property fmtid="{D5CDD505-2E9C-101B-9397-08002B2CF9AE}" pid="56" name="x1ye=57">
    <vt:lpwstr>T7bOls+BYEYDXDrHsuA0Nc+SZDpgg50Qyi2taW6J6+7KlcWAcRWwa9TrheDLqc7NN+9Bg5e3odMXAr29vDvlRW09Dxc7egUn/XiZSPH3QeejMWsrOoe5ArHP+hGlVi60lFRQVXFIdrNH+2acG+G7YTiBmEPNQAGknZPPNTtEPt9jOZqIKhLi8mz40vEdFtjSz/6ZIU3l33696px6vWlcx6mGX33IZxeSK0c5xHcYyFUNVAh/I3Z6HCr8BEDFVT2</vt:lpwstr>
  </property>
  <property fmtid="{D5CDD505-2E9C-101B-9397-08002B2CF9AE}" pid="57" name="x1ye=58">
    <vt:lpwstr>Gwwy3UAelqsMHDmX0vqmv9Cx0qP37WFNJcwzW0zJLfUefBiaPJ8JcWlk/4eVkTxDQ9JRsqft0xoJ/22i3sy5sSwPFWCZNs9Imr0o9Xq1kjgKxbNucHjY95Ba0CuFp4dV3BTeL8w7OsRDY9yTaVbCYKYQaCOhD7SZP47pmDCSnkHRkNcpL66lAh/A4p3kkpbMsxum/IEWbWBxVZNpiwoKnCVtyo47w2k3iTfsetsb0QUz0LN6MOus/bElR/io+Cv</vt:lpwstr>
  </property>
  <property fmtid="{D5CDD505-2E9C-101B-9397-08002B2CF9AE}" pid="58" name="x1ye=59">
    <vt:lpwstr>7p5WlXTMaGfNhTLn4k2PrBtGE/JeFqZ4q18Ohqt4toYTIuVg2NjmZgH/ipvRUzbLdzD1e0JUImildIKgxoxdsq3Ark2QK+FRT4Cd2iDoWa9jMsNDTe/LbxdUUF+0fii73AXKsIr1DvEC62H5vz6JylA8/5h99xsj9SgT76QcUzAXxE9KPzhFZCPVvMifY2U5w91f7uvLP84BEusXFlDaW3xEBjeZVfLcyd466cT1SGpRmp9G9FHScirIAorDtXq</vt:lpwstr>
  </property>
  <property fmtid="{D5CDD505-2E9C-101B-9397-08002B2CF9AE}" pid="59" name="x1ye=6">
    <vt:lpwstr>WlXyenVs+JtsGmjE88Qig1DXCKK7CnRzNKNsZsxbBwljlEnWi56JXTHJRHEYpT0KTfsCvJq2J7vAU33Fu1JjBCN4edYltmftH065GiW63D6/do8/0dVmqJPkcbPJcCuaiCDKsbYMgldSjLTa4oza215hHKzX7jR75R3YRlfstCEnS8zgOuWcGF4T4Ty6F5gXLe2lztjswd7s7D9Ou6Vhl/sl3+YiM5lwg01APhewBveuGHNwbhjXOWN80zOgy8e</vt:lpwstr>
  </property>
  <property fmtid="{D5CDD505-2E9C-101B-9397-08002B2CF9AE}" pid="60" name="x1ye=60">
    <vt:lpwstr>XjIkzJNaoM1paTGUhwrO4QoJupEboOhZmQzl2no3o0MJfvQ0Nh/3TDRmH8yLwQPW25gQim9P88jX4P1PRSA4xn/VjJJKXxjrVlHd60c12oNDyvJjptTWEFqbX3DUD3R6L8pwLcEIBLkzSPzqqwsNXL1FyzI032Q0P+PW0V/z2V0fWwyPY52SUTfG+1y6q2UaHWqsc2hslaoRoLKoimfVPSkMzhlpHhwqmPDRdwbVAhVwDJao/38/sLqstxEK682</vt:lpwstr>
  </property>
  <property fmtid="{D5CDD505-2E9C-101B-9397-08002B2CF9AE}" pid="61" name="x1ye=61">
    <vt:lpwstr>8nGwhSEcFwnA2uD6WHqXPd/gCBWC1J/+ASNZFFjTifhdHKgt8sMB0t0c3oyBMVyxWyE9EBzvFjkk8GuBXOK02Eo5lVwR5Ot48MzkLtPCISJaR/pRp/375lAk0HiDqFZzLUnduQd9VhXJgZFnceNq+MMv1dgKe2zbW/sxyMmtGVoEzTYwEKT5hnioQBVmRFzTP1F5awFxJ3O0GCHtInYU9RyCvROrrP1RjDCe7yS+meWuBcT60lUGCLKhEuFv7YW</vt:lpwstr>
  </property>
  <property fmtid="{D5CDD505-2E9C-101B-9397-08002B2CF9AE}" pid="62" name="x1ye=62">
    <vt:lpwstr>rAZhqwFqQmGoRrZwsozRxE7kA+tczaUbF1PWHLCnjX63VesW3V0de7TgXWYanikwlw3VzNLcw8APuW20c3OAK+zmqQ/3Xg6aYwX07Q6vo2UKQtgPB0GSq78yB7Yayxgpfbts64tF9v31zntm9vt/RHbLoz3xs5jnkSFOsrp5A+51y97+t7MHPM4poLFNz2cetk/XTx2pPkdzir9eavs5YjBzLi7ULW8gqh1hDE6OQd6JbWzXoGv5Hdlcja5zeKi</vt:lpwstr>
  </property>
  <property fmtid="{D5CDD505-2E9C-101B-9397-08002B2CF9AE}" pid="63" name="x1ye=63">
    <vt:lpwstr>HQkh1Ghx5pav6tYhhvFyxhG71pkTuMy7imPlko/mdM2u/iGtCBtGgiDOTuBKSOWYP+NfhaCbGJRdkwcubCzVVabKNywYgyv/I/w99cnIV0Q1Cucc7umfnKobwXBJl9G0SPE3PmyFjobLO3EVUwr+/e3FcBKMRQSUvcsiMXsEhT2i36lDhcN0Gn9Xg0Dv8wZ74nmxKNCSN449Kj+4jPMIbjlMONPOjgIT5yEOpyclzh9OOXWF4uibRPRIfevw9L4</vt:lpwstr>
  </property>
  <property fmtid="{D5CDD505-2E9C-101B-9397-08002B2CF9AE}" pid="64" name="x1ye=64">
    <vt:lpwstr>TLXyMp1X/qCBCv3/1mRCOI/uRROyvu06kR5qfyAUzuRQmr3oGSOlgd0OSoGtabLOP4lVKyuCaodfieY/ug51ePEDBNcmp/+afBujumA0mKI5Qmjy+e5ZlnTGgsfqxVakhYQtl9vT+5i4TYP26oWULeTCkD1ljcNXWVHnv4zJZY9W3PW3MQ5hrZ5Tpd8K/hY/oc66yidF+iFm0rBiaixcQRCavp2NNqEY6cnfjbKNL55xN1BlI/X9WfXgdWIRalo</vt:lpwstr>
  </property>
  <property fmtid="{D5CDD505-2E9C-101B-9397-08002B2CF9AE}" pid="65" name="x1ye=65">
    <vt:lpwstr>jmT6AZCisaTcs/pJtl+b+xaKKqifwSGceB1qZEFdJ9hsEnwvZj15FueM1+TpRbgPJSJAufVS88qsE78EuyqLhbmEKnjbUBSfZByEOzenno7BAggBeHZxx+BhwRP8uHJ+dqoxvhKl5VRlaFC7pZdrUvne5djv5oa8gCWrOSM4W1erY1XqA0MS27f7wO8k2EvcR31PP+qR22cMGZnSzy2MdXUI9n0akfy3tZPYngoE1ivYgjPlq5q/PwS7PS53xml</vt:lpwstr>
  </property>
  <property fmtid="{D5CDD505-2E9C-101B-9397-08002B2CF9AE}" pid="66" name="x1ye=66">
    <vt:lpwstr>cBBH9U4nWaCquox1hKpXobBJqSl/liGy6/lEvvruiEDDzuuUy5Cd0ZrVtJIZoe/mkOw+ezsRoSvIrIfcHru1lVgGYJVehcJASncOzH9tVPDMkK7fhS6ynvoYyZymPnNLN+qQn5jo5iAqSu2zxKJ5WR48EEAMwc9hm2oT1Dzq1oyYub0VQ9/lVwHtsSQVEQ/SADOQ3llrXMTM6x5a9/3tSAxa1TVdtyoZWBQXOCGTVeYwhAikU7YQvS35ysbHFHU</vt:lpwstr>
  </property>
  <property fmtid="{D5CDD505-2E9C-101B-9397-08002B2CF9AE}" pid="67" name="x1ye=67">
    <vt:lpwstr>IB3WN1q9WHGdfPJFBSbHEa9dSHTR1mUzPvR2Nf1GQcwwV+rJERhkqdD7UML/cSfe44YiSwRT+OEj2x8vhP3zeiLALAWbnsdU0EW8EkFqw8DmIClXG7CNc22wNz3WpiO2/X0iRStyyw0Wx36Rey5BXzuAz6cD9LNy9dfk9FuWr+ZlWY+ifrtEVHRE5sxGuGtlh3Oq6a2Mng1fCABYtGmXSUk8krLkZ4RbBhJAfCamkHUYqv3lkjtl33C392u42Vl</vt:lpwstr>
  </property>
  <property fmtid="{D5CDD505-2E9C-101B-9397-08002B2CF9AE}" pid="68" name="x1ye=68">
    <vt:lpwstr>xpFMBz3P7oY4PyRbhK8yj7zC0GXeHBJZaDLc3bEKP2lk4cZ+50QDDtT520PpgvMD4rGLQKABSGuIIBmo5+9AJy2U0xSbhf2M4O05xIbd8SOR+PozA+BfcTGqxvzmC4H+FDJ3N0GVh1x4V78lNVqBR2O4F7QUDBuh8nEUWwUkfLtMSirdkJsmr0Qh1PQilpsEDyVQk9h/8amxFzbuyb7Qf4AMUWE8YNzMOpLzNth689gSv6/toIOfdgQKWPaukj9</vt:lpwstr>
  </property>
  <property fmtid="{D5CDD505-2E9C-101B-9397-08002B2CF9AE}" pid="69" name="x1ye=69">
    <vt:lpwstr>Ona8xNDJWmnbrlLYi63aE9mvCzSuxcP/aAIM6Ouc3oJBlLoX783YlMz9HgGLIbz3HEQGMVlJ0FrULbIzmVg8YxtY8Zk1IYfR7vi5QT9As5X5BRDIKd73D13bl9zQFtpw6IOemeZqh1WyiJTWGjiyvnCHV4aqoJwuD8LV795+KBsLRjYHo2PuRsyFrnFrJZEgQ1MunZvt8Jjb+xR7PCIXMvgiMUiarCKLZm9VLTwrHQKMEqU+pMRlUPH/16ND6F6</vt:lpwstr>
  </property>
  <property fmtid="{D5CDD505-2E9C-101B-9397-08002B2CF9AE}" pid="70" name="x1ye=7">
    <vt:lpwstr>amUExwlwLXz3NhtMY/Y2KUm9aeYgJ/VcQRHBI7cN3yZJKY55PEl8N5UFJKIGu+VpGl0N/q4y/bu20YEU4PIIYDxifSz37VUnzzQc9ag2KsjWwJU0ljjRAFWXAH2iu82BU3i5/FE5pdpja3msfR5O/ZwROe3CbTpSF719Vwh5K4RF5czSNIozq9JRoBP01nmAB8GSRSKVFKyhIgKUmtx+eQB4KeIH28g1ilnzzwO55GfFDzbWUh3L+iLhuKT2CuE</vt:lpwstr>
  </property>
  <property fmtid="{D5CDD505-2E9C-101B-9397-08002B2CF9AE}" pid="71" name="x1ye=70">
    <vt:lpwstr>nZZ3TkHOhrrbTONYL98iA3x/1u8amPBnpO7EX485xdxahfrQF1oNozzDrHTffTSxls7aTG5Q4o0o64TsjtQfIZ77fm5dnEK4VRL8r3Bf1doOVaHvQdCDbCyyoc2WHqMMRm82mUobTlh2hoQ+wqXSY/nNmh8fXwq6dqSDf0zod1nwA4Y6EMclTvs74BvHBQZJ0N6NeZ39JcmuiVF+XM35QC5gXfv6cQf5cdV++cremt0A+NYF185ty8rCzVejCAC</vt:lpwstr>
  </property>
  <property fmtid="{D5CDD505-2E9C-101B-9397-08002B2CF9AE}" pid="72" name="x1ye=71">
    <vt:lpwstr>kQIY1jbDxuO+lEluV3Y8KV8TO9BlwzoqnC/NYrIIIiCX/QzMLI9YxAqhe5+YMV6+aNOkrz5kqPz/TK9s7Shiuu8VyUVRqIEYzVVAbfU3ZQNkwB2L82XkVqaUR0l/G30nGiBL5QoutgrzNxO9e+tFEMqfaNNEI2U/XV26B5S5YI6xkcDQmKt4l5i2SxNaj1UdWeeaquVxzkyE2N1WXG5rCfJztISz7bojpEOYddiVjLzJ5AGpf406ssffedhbJzH</vt:lpwstr>
  </property>
  <property fmtid="{D5CDD505-2E9C-101B-9397-08002B2CF9AE}" pid="73" name="x1ye=72">
    <vt:lpwstr>1/KMlHJwEV5ne/Z0CyjSyBuLNIdcrqYjHBCnHLJ2kqBxm+i4s+iElVt8OhwwyJ7gZinUDZI85EL07GpE7+bhh27iVwB7iPWyzDD5eTQos+RwwJOlmo0ufi7Azhvhxsuv2mJvkDquKsD8TAFHfxe3zn8AiIA+3kixd+FMxmszC8NZRrnp52Ru8PT2G9sCxe1ienMn8Grm6rwBBGM4qJUWhf0XmUwWJyZsuHEWNBGQxca70Ou6TonRDA3uzRYmZil</vt:lpwstr>
  </property>
  <property fmtid="{D5CDD505-2E9C-101B-9397-08002B2CF9AE}" pid="74" name="x1ye=73">
    <vt:lpwstr>448+DbMMONs2smXZxJfIUzficK8qG6A/X2A5wDDk4jN8rLvePdxG6Ptorwy/XLG1CUwbH2rCnZEye//j2MpwOzdkrwpyH1O1jscczd73RCiFlvgt8Ol6qyqA5viQIhD7FoPJSafJSDiUvSkImjdvVnReTzCEzsXxh/FYiZt6TUGsmjkCht4sJcsgBo8PECby6OhExvxZMxmdQwQvoy7vBc6yzMid9n1mOTFMb7CGxFEz8SXdW4ateDGzzR4Ofyi</vt:lpwstr>
  </property>
  <property fmtid="{D5CDD505-2E9C-101B-9397-08002B2CF9AE}" pid="75" name="x1ye=74">
    <vt:lpwstr>9LlE4qJG9j0Pw5s4M2dRJUl7ogdEAzzNGCHafrM2Jw00aI8lvxsvX8Eq3wmb9Tm3VHAXpYeX2YKYVI1+EdL0PAjBQ8z3k00kwUI8D3pWR/0QXJHIU3oiOutGvtaXkV0ZZRAREQLyqIdaYfqogMjAskMKOqafzmVWo6yAtwAkT2pPkOb6NjR+haV85aqi/5BBl1o2hkkFbkB1tdH23AWoPShzUKYLeZy3jtpm5jihbXyeFCrYYJa6Tfl+r34d6h5</vt:lpwstr>
  </property>
  <property fmtid="{D5CDD505-2E9C-101B-9397-08002B2CF9AE}" pid="76" name="x1ye=75">
    <vt:lpwstr>TQULBm8NVJnTEBR/8HzWM/ciPo3dnvN1VnNKd/sqpIR1t/ilZU9/Hx6jACCdt0RpLmYzBUUz18kIU2+y13uldtGyulU2jr1Fnm2rPbE430Si+DTGhWJuMEqaTw67UBdBUQ30exSA5SNrCIBOtCuwb0THwdVeoidZGqlghk8k8CrMxkbCL4JHZ7AHQf4cDj1wHWFxdKPlmR20qZ2RCIKAUpvyUlpFBgFRLePtt18/CF2WFXM0fRsCEXTRcvC42Sj</vt:lpwstr>
  </property>
  <property fmtid="{D5CDD505-2E9C-101B-9397-08002B2CF9AE}" pid="77" name="x1ye=76">
    <vt:lpwstr>9V0ZO1CycqdsREKWxufFvRkR7v5kiSEfpvLE2wzA3tk2JteIe/p8kCzxNQ2vficmSRmS5j+RTTFG4gVyB1mBviE8geKBe9NUd+hVFOOaxsaMi7byMDw2/iioE72s4PslHJLkUEJo7uCcwNfVWbrSjYdB++GeFIGiaZVVBc6p9E1o8VEIpaQqgOzY/zeFhrerEk33xSXWhP9ztaGwYNFEMlv2z8AVOAp2s2eim99PvUUskF63a64mTmomZnUcp/Y</vt:lpwstr>
  </property>
  <property fmtid="{D5CDD505-2E9C-101B-9397-08002B2CF9AE}" pid="78" name="x1ye=77">
    <vt:lpwstr>LVLFR/40mSrCDtNx3mke3UWvoxydaZEgN+JsECMtNxmRrykm5Cs6hZYzEPn5pM9qESu1Q7SBSIrRk2kHM+BBrO/QJo4KDqC3CpP6Y7Fj/nlssnCfu6rtrcYaxHcxn7OoHPqyJ6sCzcH5PQNUwmqp9hQxv/Vtc6iWKz8sqr6XTl7yp4/usUlc7Z5aYWz7/8iGPD70WjWEIoMfIyRw39jLjIhv0fBmP0oPIawGqrOWanqGb5GiPRdfmfLXNQ8dZlh</vt:lpwstr>
  </property>
  <property fmtid="{D5CDD505-2E9C-101B-9397-08002B2CF9AE}" pid="79" name="x1ye=78">
    <vt:lpwstr>pwyqO8H30A1wxT/l5HXvN/9cBu/+OOAF9B93ZJn3sHLY9n2nLHUeNokilR2Sv1z6yLna18/LrovJUzXgMrZ+hasQ15Crq8qhfwN67PWGcnhsDlic5RKuBDsm7oFOE97t1ixJmQPSr5Y+iPf59QdARNPXJlHfr2SzoP+ds8cL8/p8GX5XkXZsa/jdZBgPaJOqek3w4cko9B5+JTv2TKcqk+IKLu+G/eX4qqJhFumU4WZw4SgGy5XNHhEZ0lF+N3Y</vt:lpwstr>
  </property>
  <property fmtid="{D5CDD505-2E9C-101B-9397-08002B2CF9AE}" pid="80" name="x1ye=79">
    <vt:lpwstr>WrUJH6Bx1q1ZiBLHI7lYQEBKThAhk+Lbm8eZv5KLLC5T4x/TTICo2e3NZw1UxSq76/uNe5kdBofP9P4W4UWlgNeyzvT3k+h1HLAjqRRk/UTJ4IUTAd98KekzLmQ0n2SiMSJ1ytDeFs/Sj3vpOhzZqihqFYHS5YE16oSu5aURfb+F545D6K0ozzj6tvlsEiXPY5BtOSKjtXPxYu4JLbU5d7iu5/o/DZy3DF6BIiaQyEiznDVUKm/6GKawvogwVpB</vt:lpwstr>
  </property>
  <property fmtid="{D5CDD505-2E9C-101B-9397-08002B2CF9AE}" pid="81" name="x1ye=8">
    <vt:lpwstr>t0x/SXHgC5coWWXbR5/sUnic4QSpSdxs1fHLVsg/TUlWQjBlKUL3cr5rjBcGHy9bW1PAhnhEUoRSt6ULKXhPEJ9Ml9pX+mEmjUCQRmcZquQIvduBJli7oSZf6Oz5fCGybE8QHpqlTGpf7TTiOTG/2yR7cCxcohj79b8L2RVez/VGqPEO0api5DVnNL4nW19fBY4IIGFU1NcphYBkal7DrTgdxKON1aia7BPz0wuem5oTGzyII9kMFets+rARuUk</vt:lpwstr>
  </property>
  <property fmtid="{D5CDD505-2E9C-101B-9397-08002B2CF9AE}" pid="82" name="x1ye=80">
    <vt:lpwstr>/g4vNL99X0wz4RByii2P71t3xbQYjrXigPwoOFw9uzJ4Ccq6JrmoRszqN2zarFhYhHOqAGDGIjlusiPTA7IXhgFr8mVsLQT+SnyWsD+pY5ptC/0gDY5hoSMsze7ioYERNfNbRrI6RismR5MWvQiylHTtGQAheYYbQEUk6nai/QFEhLzpbgREIsstY+z0tC/jaX1x57SKJTtHYlBEv5f50fG70LLwnHX0wzmAXPrtg5F/NzMcYIhaqIjCRRaKj9K</vt:lpwstr>
  </property>
  <property fmtid="{D5CDD505-2E9C-101B-9397-08002B2CF9AE}" pid="83" name="x1ye=81">
    <vt:lpwstr>1EBb7hoyObDGqrnvNz+kVqUBb+ZCv5Bvjd5FfAOGg7v0ZQrz8DHbN1Th2xVMqMLEJMK6OuRJOSwuAjYG07VB//X9vDLSDY0L0qofpZ81PorLQXjTwX5naFfCQEnBifNcfHOPzbx/K130E1Hk54wzi0emc0BqRj+ue21CAMuuj2g6FsU0gIvmXOYm33qRVJcWL2UORFf84UtUc6rqHgYZBlile5/0u0Ic7rjBhj8WE9YJtgF/j/W/2qS6Dbbc5PW</vt:lpwstr>
  </property>
  <property fmtid="{D5CDD505-2E9C-101B-9397-08002B2CF9AE}" pid="84" name="x1ye=82">
    <vt:lpwstr>iKsJYmYJrn5yIZADmmCxbM/DMYdgobg11CvnDeCo7tG/l72dlRd8hzNvOkFdfELhh7tpHFfoHc0ANOfYeMJ4aeblFQNZ/uYXGUVfTYR6iiCoP53GNO04m5Wn529PoSwoiw7TNJb0kOgd9VgvJh1mgzk22KeiLqDtayy8heoYtC+pmTATsJVTzG9NxtXHdwNDN+zi29dJwhu/aqXkYqL4Y/H3TaICO1WRJouAqbOcXOLwGjUq4u/XKoVlYpFSIE1</vt:lpwstr>
  </property>
  <property fmtid="{D5CDD505-2E9C-101B-9397-08002B2CF9AE}" pid="85" name="x1ye=83">
    <vt:lpwstr>QmdrKkHCugOoU5z7jdimHudllcaqNdlV6PiihkJuxDgHz44lfYYwY0Eb3FPXKXxwwv5hdwEUzNFlV3vUX2fRRksTnvr9FrvTg96OaXdKayNO0GbfidsdZwTcfCiGAqEWLebZCrGqSOO6Mo1aaDig7lfO/Hzn2fWLcprE1GkQJ4YCcttXzLmPk+OP5XT8ZvSItpv5VVEFriutFfeY8pQ6CnQBX83uv8G6dgwGHrLmTlCHvnJv0T0lqk1nYiyK5FW</vt:lpwstr>
  </property>
  <property fmtid="{D5CDD505-2E9C-101B-9397-08002B2CF9AE}" pid="86" name="x1ye=84">
    <vt:lpwstr>jIC84bMaIh1aVvcjH1rdvx/LFA770FQZ9VTBWeDjh0y3oAsjYOaEo2sv2hCTqkverLWQEBAC0z03714yYegpmi93nTs0jScWnD/kRQ6Ci+mCqwCUd5gyeCoLSSdnGkzCY4m0FR2LbDDrWNRfuu9o0prTX64jiGPD1Tp6iz2g5P977YKpixM6Uf14uDfTPyWN2b7ZrRyG6DHO0PAjx1/lhj9vBSeucjTo/qLJPJBF9Hjwhz7WwY8wvJihJqZSWYq</vt:lpwstr>
  </property>
  <property fmtid="{D5CDD505-2E9C-101B-9397-08002B2CF9AE}" pid="87" name="x1ye=85">
    <vt:lpwstr>Nbf76V22Ldfll2S1tVwnCMdmDZ2Aoua47f+PDxj8HaN/QSmdstIqNrc1MSJ0crm85ehGGN2doF00oAuTHUipfXhqFiqG1aLriawPGmQjVFdCOU5VBs9K8kXI0raTawzjPj+8dl1oJ5HPB1guWyJfqTAdQKIRZWXO0JaCpF2i8nWmBVG6qUfQSW39nOebK5taOrIC1TLW/m3QeOUmM+ke4dWDwvpxqt3s+a4ZDFeIC22H4AC+wD8UXKrcfYUMZbZ</vt:lpwstr>
  </property>
  <property fmtid="{D5CDD505-2E9C-101B-9397-08002B2CF9AE}" pid="88" name="x1ye=86">
    <vt:lpwstr>xog93GMH5iqbV8pKRNA/YJTw0b4meXUMYmbEhFze/jtfOwi7YZdM4/jvtJfE60rsvq23FhTgwVCuyJloYLc3hwBmzYw7Ycdzjc8PhV6EB+4+klThkLaJ+y3qHaPvaPuQywL1+PFqOnPQt+enNwLGcxp8AocYloBqpTPUI4kUqxwVG+ZOE3GCE/4NYwrUbch5f6cDFGXvDoFXVEW3dxgVskNxpLFsCsgP4LEgeMxwfipEAIl8hqy6L7gm9DsDh/g</vt:lpwstr>
  </property>
  <property fmtid="{D5CDD505-2E9C-101B-9397-08002B2CF9AE}" pid="89" name="x1ye=87">
    <vt:lpwstr>J8QWOtjAR3LD/DkJWrwDeKnucjwPbaa6KA1z2W0W0r015hIgr8OSA5qxdN8p2+OXTOitbcjTL47/uSmP39EjkkYEaFcnrKx8x7jgZSX4UZJ2VKTP5CMWQZ4bL+PDY1JFHMpvJMmGTsG6Z4vdaqpx3yWr3Stco6DBq+r0opuJ3FfOdyFWEis3ZxstaAFhi/u1P7S9GETnBxZQnhtRm2UMH3HA55K/DNI8qBq9Qe7Hs32jrSUlPTs+JQArN8hUYJi</vt:lpwstr>
  </property>
  <property fmtid="{D5CDD505-2E9C-101B-9397-08002B2CF9AE}" pid="90" name="x1ye=88">
    <vt:lpwstr>fwWdHyG8RjI8QPx9NxZQmSPK9K0W6lqtPQd1Jr2DdBQW3GnN4E5LwAxxDftDJH/UUI1VyKg4oiWVj9gtfGnnIR6zAgmRMbcjJbXMb2qWM6vTxhnKOwn7fiQdEgsCSE3ktcIZj3lMumZhcoclldtEY1wqhsxBGYEZ57Qn0d4YsFOykd716cvSB1wRDJsbnD7cTAjwD4hyw+h50hmgXSSU/AgO24c856wzT3J1T9z71lQ6f8erQaU8qVku+FWvxev</vt:lpwstr>
  </property>
  <property fmtid="{D5CDD505-2E9C-101B-9397-08002B2CF9AE}" pid="91" name="x1ye=89">
    <vt:lpwstr>O1MKNHJyz2Cy5GISuVBv6D5EbYMA+7jl/ZTztbzOjTP2cMOTQkIRWYTTniDkE0QfU7g4FfpxC4J+hiu6Hkgwn76AKFzSgPaZd22dPb6wvcxXxzSpZRiDtFQxiZPVQr/p9WgFgfxOrnbsGL/9KEdajGEBskKA5mL1+ejfwLLBNro3e7JdzPoGbf06nmO7FGCYfS/n4Hse54N22qPjPgvlJ2/B8UoTPlm7f8WPnMtCwH1uk/AM0X2WR9GJfJdvdVQ</vt:lpwstr>
  </property>
  <property fmtid="{D5CDD505-2E9C-101B-9397-08002B2CF9AE}" pid="92" name="x1ye=9">
    <vt:lpwstr>8N29bWK46TsPBOe20EwCcmUKsJWcL3KdqZEeMDJ6NNTVLn3vRUvNiAj/lq7XArhJYx70DBYq3fZrYL5KrIkBFczzFkBLzSMPaO6J5+PgLcHZ6j27Z7EizLb9M3e5BFD+qeZ0XFpcad16hoGBdhrPaNUVu79raiOPfZAmIp8RZHlaFc+mLbYY+Z9Wwdz++tH5m76bvrwdpQuHLrLnT3KJcURdghQo3xYtIqe2aH7x8jqz/juvzsmFut/TyMu9AtV</vt:lpwstr>
  </property>
  <property fmtid="{D5CDD505-2E9C-101B-9397-08002B2CF9AE}" pid="93" name="x1ye=90">
    <vt:lpwstr>OYuixvzgra4LZAJ2wZVPhm/mDtSgYVlW/6RyHE3u4lFZ/lzdYLVH8YHBOtm+mdJImd5tZGOfQVK+nEakp169SnjflZH9uVLOr5EIpfr/iWqU/XpQ986o3ksfBxDjtOEz7JVWfjUgxzCMwUcrkoapIuqPD30MZblh70QaIBbkP/gS4RdssSW20n0Zi6kz9MBOjlt69sOw5eGGg6Dn5SypfkchnyjjjOwObdCdEMGsEYDjEdaLhw4KZNb4o/JL7TP</vt:lpwstr>
  </property>
  <property fmtid="{D5CDD505-2E9C-101B-9397-08002B2CF9AE}" pid="94" name="x1ye=91">
    <vt:lpwstr>pgV7UOsCNtZwqT+RgqC9VY5HiuoZ1z55AFp5QlQPRY2mfL+hb8hO8WtwmCVBRg605VMhPALN0+Xsu34p/Tu1jHoaP9wv/ZQ8QlS27gE0bhOpa9A/iyFyCS2yKYEyoI4lCTsfCb7fwfN1fOFIOzb5yt7Jpli5qe/dG8jDXN8fj2asO3MtWYSAhfRYBdbSV8LJ0XFOQS+Elt03cMkg0eJAvAHXYLIQl/jQuSzA4X7sAQCcN0VNw6vjE3BG0oX3J0o</vt:lpwstr>
  </property>
  <property fmtid="{D5CDD505-2E9C-101B-9397-08002B2CF9AE}" pid="95" name="x1ye=92">
    <vt:lpwstr>FUp4haynQBIgGUTG9kQh/lbRpaUN97tr+GyX6WCpXNShuGkY/aX0OjNxxgRwE2BTa2zI1u2wKwosidIKU2Je9aPEAS9+BnHwlQDE49NjO6/QQ1jrXNNbFKOcJNymRPWD5TW6oygijjwTSXBhFW7I6vj+k6/mEAaEwfRVFhEOTH6JzpVN2wTNz2AAvsuVmsBiQ8IPcbW3tZZhtoTH+oVV2P83u9bJ0UTP7TlXOodEyC+hdmHcskAXOZv9qbLQlPs</vt:lpwstr>
  </property>
  <property fmtid="{D5CDD505-2E9C-101B-9397-08002B2CF9AE}" pid="96" name="x1ye=93">
    <vt:lpwstr>vev/6FaTo2nR/mt1rBcHZlPo9V7kG42QYOmnfmXDlnSr/QpcaQq+Sl81colGvwNamuxUJOI8Hqdy0FW0rqgu0DAcKPYgAaOBtjul4bXesWpigp2kTvuG5/sr7PTfphBApcPV2B3ckzfzwQu8uEAGmUBb+Ldv0yKVBm6CtFFRD3rVPN98AsehfH9rxh6GEdps4OOlSeFIpL4IDiEupPGdAFK8h9bNj0J46TWW5qgZGXFQ7UiJM60X6Q9RNr1DaDA</vt:lpwstr>
  </property>
  <property fmtid="{D5CDD505-2E9C-101B-9397-08002B2CF9AE}" pid="97" name="x1ye=94">
    <vt:lpwstr>PC4l3fV7j/mwsYUzs/qQKQ79hhHud76446MGsnsPWg9S0llRwvrE9oKoY8OIF2Pz0qf5b7yehyUITf2IZueKGUUcaEWQRx3kAeNYIU6rt7/KVRzrTwy5A4cYgqXvtWq6XyNNZLOKK3lAdPOBic0FVFpXFf6i58I8zK04efmF+JFqwnznwzuZ8Tmf//v3ZcgPnpzrlVu4ef98R7IshKhOw8BNVEJriJsrfSokiQcwP8HJv6tSsil5BbsZUnYFbUy</vt:lpwstr>
  </property>
  <property fmtid="{D5CDD505-2E9C-101B-9397-08002B2CF9AE}" pid="98" name="x1ye=95">
    <vt:lpwstr>Ij9ed1nyE4fi4MZM6lesktAvQaPqHAX7wLbiPPDn8iRAlC6V8ODkdGuk8BC7Vx9P8Hj3PPfMPG9D49nWk2/zuKXeyZThovuowUvAPJLOYwEni8KOdPMJdvFH0HCGJ7t+I/nPrqLX9YigFYS8K+gKT8VeZFlsfoWLJ/RR1HJUoBPoNfsPdGRVz+F5ihQI9X9oLqu7NEqEpXkA+C6+R9mkTOrukmxgSYbFaFxnoMFXKQW+Hy6KWaDJcSNemYGAf5a</vt:lpwstr>
  </property>
  <property fmtid="{D5CDD505-2E9C-101B-9397-08002B2CF9AE}" pid="99" name="x1ye=96">
    <vt:lpwstr>ZIAlX1aoHEdjQQjnhJG3VfbbssqmyaAZWZpKbgIMkUd4poYR2Y37WbhdB457trJyOdsIqv06MO+pFRcGgz7f+Sq9mZrjSqZSHOqL4gWsG9y+M3fEh9jnjbkuQ9cwO/C/XelCltI8Ayf15RjDPV+BTWFdGKMNb6XFQL00D/cgSTW0a0YxvHgdxZtx7zxiAAvFwss7LUOW98PYWnihq+0QHveBjov++M9w6miHQqsrGuQyeAlquy/EJMJgXRAX2em</vt:lpwstr>
  </property>
  <property fmtid="{D5CDD505-2E9C-101B-9397-08002B2CF9AE}" pid="100" name="x1ye=97">
    <vt:lpwstr>GFHLVYJw9OXCHm5dYv7rqATeqR0s4dfO6FLvtfWTHvnHBG9Kl6llR/tuT/2xN8gzhaXQFccPjEOno3HyvR9EMlL7IebVXy8vZC4o8yamDQFJuOhlA5UETd2g47FW+6OdbqtJS/iVlM8X8DDluxwWPmAG/e9gktX7vBKzYlEwIeVi9SCfWzZqe6e4JcG2RTvZ2yIL1UYPjr2B2oI2Awl5BBuNoy5+Y+ksWT3XZv+55wll4iZwdTFGLC51YutZCgd</vt:lpwstr>
  </property>
  <property fmtid="{D5CDD505-2E9C-101B-9397-08002B2CF9AE}" pid="101" name="x1ye=98">
    <vt:lpwstr>tZTF0KeGwNMATs+801nj1kD81vyQ+yj2SfVcJfpX5gkCInE7fyjqPk9rTQJA9DzJqHMcLDKW6o+A+PBG3M4GAAAA==</vt:lpwstr>
  </property>
</Properties>
</file>